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1A0413" w14:textId="16075A6B" w:rsidR="00851291" w:rsidRPr="00D92582" w:rsidRDefault="009933DC" w:rsidP="7EDFB6ED">
      <w:pPr>
        <w:spacing w:before="19"/>
        <w:ind w:left="2067" w:right="2066"/>
        <w:jc w:val="center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E</w:t>
      </w:r>
      <w:r w:rsidR="003B226C" w:rsidRPr="00D92582">
        <w:rPr>
          <w:rStyle w:val="Strong"/>
          <w:rFonts w:asciiTheme="minorHAnsi" w:hAnsiTheme="minorHAnsi" w:cstheme="minorHAnsi"/>
        </w:rPr>
        <w:t>benezer Hailu</w:t>
      </w:r>
    </w:p>
    <w:p w14:paraId="0497DF67" w14:textId="77777777" w:rsidR="003B226C" w:rsidRPr="00D92582" w:rsidRDefault="003B226C" w:rsidP="7EDFB6ED">
      <w:pPr>
        <w:spacing w:before="19"/>
        <w:ind w:left="1347" w:right="2066" w:firstLine="720"/>
        <w:jc w:val="center"/>
        <w:rPr>
          <w:rFonts w:asciiTheme="minorHAnsi" w:eastAsia="Garamond" w:hAnsiTheme="minorHAnsi" w:cstheme="minorHAnsi"/>
          <w:b/>
          <w:bCs/>
          <w:color w:val="222222"/>
        </w:rPr>
      </w:pPr>
      <w:r w:rsidRPr="00D92582">
        <w:rPr>
          <w:rFonts w:asciiTheme="minorHAnsi" w:eastAsia="Garamond" w:hAnsiTheme="minorHAnsi" w:cstheme="minorHAnsi"/>
          <w:b/>
          <w:bCs/>
          <w:color w:val="222222"/>
        </w:rPr>
        <w:t xml:space="preserve">Database Administrator / Jr. Developer </w:t>
      </w:r>
    </w:p>
    <w:p w14:paraId="0E0474CA" w14:textId="3B674A3D" w:rsidR="007A0E4D" w:rsidRPr="00D92582" w:rsidRDefault="003B226C" w:rsidP="7EDFB6ED">
      <w:pPr>
        <w:spacing w:before="19"/>
        <w:ind w:left="1347" w:right="2066" w:firstLine="720"/>
        <w:jc w:val="center"/>
        <w:rPr>
          <w:rStyle w:val="Strong"/>
          <w:rFonts w:asciiTheme="minorHAnsi" w:hAnsiTheme="minorHAnsi" w:cstheme="minorHAnsi"/>
          <w:b w:val="0"/>
          <w:bCs w:val="0"/>
        </w:rPr>
      </w:pPr>
      <w:r w:rsidRPr="00D92582">
        <w:rPr>
          <w:rStyle w:val="Strong"/>
          <w:rFonts w:asciiTheme="minorHAnsi" w:hAnsiTheme="minorHAnsi" w:cstheme="minorHAnsi"/>
          <w:b w:val="0"/>
          <w:bCs w:val="0"/>
        </w:rPr>
        <w:t>+251 94 016 3740</w:t>
      </w:r>
    </w:p>
    <w:p w14:paraId="06E0B972" w14:textId="0B8DDEAA" w:rsidR="00225BAA" w:rsidRPr="00D92582" w:rsidRDefault="009933DC" w:rsidP="007A0E4D">
      <w:pPr>
        <w:jc w:val="center"/>
        <w:rPr>
          <w:rStyle w:val="Strong"/>
          <w:rFonts w:asciiTheme="minorHAnsi" w:hAnsiTheme="minorHAnsi" w:cstheme="minorHAnsi"/>
          <w:b w:val="0"/>
          <w:bCs w:val="0"/>
        </w:rPr>
      </w:pPr>
      <w:hyperlink r:id="rId11" w:history="1">
        <w:r w:rsidR="00052C2F" w:rsidRPr="00D92582">
          <w:rPr>
            <w:rStyle w:val="Hyperlink"/>
            <w:rFonts w:asciiTheme="minorHAnsi" w:hAnsiTheme="minorHAnsi" w:cstheme="minorHAnsi"/>
          </w:rPr>
          <w:t>ebenezer.hailu@ndeverstech.com</w:t>
        </w:r>
      </w:hyperlink>
    </w:p>
    <w:p w14:paraId="7179049D" w14:textId="19787DF1" w:rsidR="00144C2F" w:rsidRPr="00D92582" w:rsidRDefault="00144C2F" w:rsidP="00A866D7">
      <w:pPr>
        <w:rPr>
          <w:rFonts w:asciiTheme="minorHAnsi" w:hAnsiTheme="minorHAnsi" w:cstheme="minorHAnsi"/>
        </w:rPr>
      </w:pPr>
    </w:p>
    <w:p w14:paraId="1F0D5412" w14:textId="0C01E703" w:rsidR="00D30259" w:rsidRPr="00D92582" w:rsidRDefault="7EDFB6ED" w:rsidP="003B226C">
      <w:pPr>
        <w:pStyle w:val="p3"/>
        <w:spacing w:line="240" w:lineRule="auto"/>
        <w:rPr>
          <w:rFonts w:asciiTheme="minorHAnsi" w:hAnsiTheme="minorHAnsi" w:cstheme="minorHAnsi"/>
          <w:sz w:val="24"/>
          <w:lang w:eastAsia="zh-TW"/>
        </w:rPr>
      </w:pPr>
      <w:r w:rsidRPr="00D92582">
        <w:rPr>
          <w:rFonts w:asciiTheme="minorHAnsi" w:hAnsiTheme="minorHAnsi" w:cstheme="minorHAnsi"/>
          <w:b/>
          <w:bCs/>
          <w:sz w:val="24"/>
        </w:rPr>
        <w:t>QUALIFICATIONS:</w:t>
      </w:r>
      <w:r w:rsidRPr="00D92582">
        <w:rPr>
          <w:rFonts w:asciiTheme="minorHAnsi" w:hAnsiTheme="minorHAnsi" w:cstheme="minorHAnsi"/>
          <w:sz w:val="24"/>
        </w:rPr>
        <w:t xml:space="preserve"> Thrives working in dynamic teams – excels in breaking down complex technical problems into actionable, achievable directives. Com</w:t>
      </w:r>
      <w:r w:rsidR="00325808" w:rsidRPr="00D92582">
        <w:rPr>
          <w:rFonts w:asciiTheme="minorHAnsi" w:hAnsiTheme="minorHAnsi" w:cstheme="minorHAnsi"/>
          <w:sz w:val="24"/>
        </w:rPr>
        <w:t>fortable working in both small S</w:t>
      </w:r>
      <w:r w:rsidRPr="00D92582">
        <w:rPr>
          <w:rFonts w:asciiTheme="minorHAnsi" w:hAnsiTheme="minorHAnsi" w:cstheme="minorHAnsi"/>
          <w:sz w:val="24"/>
        </w:rPr>
        <w:t>tartup and large Enterprise environments. Ability to conduct comprehensive analysis; identify, scrutinize, improve and streamline intricate processes. Strong time manage</w:t>
      </w:r>
      <w:r w:rsidR="00325808" w:rsidRPr="00D92582">
        <w:rPr>
          <w:rFonts w:asciiTheme="minorHAnsi" w:hAnsiTheme="minorHAnsi" w:cstheme="minorHAnsi"/>
          <w:sz w:val="24"/>
        </w:rPr>
        <w:t>ment and organizational skills</w:t>
      </w:r>
      <w:r w:rsidR="00C51F5A" w:rsidRPr="00D92582">
        <w:rPr>
          <w:rFonts w:asciiTheme="minorHAnsi" w:hAnsiTheme="minorHAnsi" w:cstheme="minorHAnsi"/>
          <w:sz w:val="24"/>
        </w:rPr>
        <w:t>.</w:t>
      </w:r>
    </w:p>
    <w:p w14:paraId="0874DAC8" w14:textId="77777777" w:rsidR="00D30259" w:rsidRPr="00D92582" w:rsidRDefault="00D30259">
      <w:pPr>
        <w:jc w:val="both"/>
        <w:rPr>
          <w:rFonts w:asciiTheme="minorHAnsi" w:hAnsiTheme="minorHAnsi" w:cstheme="minorHAnsi"/>
        </w:rPr>
      </w:pPr>
    </w:p>
    <w:p w14:paraId="0CBD91C6" w14:textId="4F6C887F" w:rsidR="00EB0204" w:rsidRPr="00D92582" w:rsidRDefault="7EDFB6ED" w:rsidP="7EDFB6ED">
      <w:pPr>
        <w:shd w:val="clear" w:color="auto" w:fill="FFFFFF" w:themeFill="background1"/>
        <w:spacing w:line="240" w:lineRule="atLeast"/>
        <w:rPr>
          <w:rFonts w:asciiTheme="minorHAnsi" w:hAnsiTheme="minorHAnsi" w:cstheme="minorHAnsi"/>
          <w:b/>
          <w:bCs/>
          <w:color w:val="000000" w:themeColor="text1"/>
        </w:rPr>
      </w:pPr>
      <w:r w:rsidRPr="00D92582">
        <w:rPr>
          <w:rFonts w:asciiTheme="minorHAnsi" w:hAnsiTheme="minorHAnsi" w:cstheme="minorHAnsi"/>
          <w:b/>
          <w:bCs/>
          <w:color w:val="000000" w:themeColor="text1"/>
        </w:rPr>
        <w:t>EDUCATION</w:t>
      </w:r>
      <w:r w:rsidR="008010E2" w:rsidRPr="00D92582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5F8E0E0D" w14:textId="48784CA4" w:rsidR="00EB0204" w:rsidRPr="00D92582" w:rsidRDefault="7EDFB6ED" w:rsidP="7EDFB6ED">
      <w:pPr>
        <w:contextualSpacing/>
        <w:rPr>
          <w:rFonts w:asciiTheme="minorHAnsi" w:hAnsiTheme="minorHAnsi" w:cstheme="minorHAnsi"/>
          <w:color w:val="222222"/>
        </w:rPr>
      </w:pPr>
      <w:r w:rsidRPr="00D92582">
        <w:rPr>
          <w:rFonts w:asciiTheme="minorHAnsi" w:hAnsiTheme="minorHAnsi" w:cstheme="minorHAnsi"/>
          <w:color w:val="222222"/>
        </w:rPr>
        <w:t xml:space="preserve">B.S. </w:t>
      </w:r>
      <w:r w:rsidR="003B226C" w:rsidRPr="00D92582">
        <w:rPr>
          <w:rFonts w:asciiTheme="minorHAnsi" w:hAnsiTheme="minorHAnsi" w:cstheme="minorHAnsi"/>
          <w:color w:val="222222"/>
        </w:rPr>
        <w:t>- Information Systems</w:t>
      </w:r>
      <w:r w:rsidR="00CD27A6" w:rsidRPr="00D92582">
        <w:rPr>
          <w:rFonts w:asciiTheme="minorHAnsi" w:hAnsiTheme="minorHAnsi" w:cstheme="minorHAnsi"/>
          <w:color w:val="222222"/>
        </w:rPr>
        <w:t xml:space="preserve"> </w:t>
      </w:r>
    </w:p>
    <w:p w14:paraId="663339C2" w14:textId="54FEE018" w:rsidR="003B226C" w:rsidRPr="00D92582" w:rsidRDefault="003B226C" w:rsidP="7EDFB6ED">
      <w:pPr>
        <w:contextualSpacing/>
        <w:rPr>
          <w:rFonts w:asciiTheme="minorHAnsi" w:hAnsiTheme="minorHAnsi" w:cstheme="minorHAnsi"/>
        </w:rPr>
      </w:pPr>
      <w:r w:rsidRPr="00D92582">
        <w:rPr>
          <w:rFonts w:asciiTheme="minorHAnsi" w:hAnsiTheme="minorHAnsi" w:cstheme="minorHAnsi"/>
          <w:color w:val="222222"/>
        </w:rPr>
        <w:t>Masters: Business Administration / Marketing</w:t>
      </w:r>
    </w:p>
    <w:p w14:paraId="67D0296B" w14:textId="11BD6148" w:rsidR="00EB0204" w:rsidRPr="00D92582" w:rsidRDefault="00EB0204">
      <w:pPr>
        <w:jc w:val="both"/>
        <w:rPr>
          <w:rFonts w:asciiTheme="minorHAnsi" w:hAnsiTheme="minorHAnsi" w:cstheme="minorHAnsi"/>
        </w:rPr>
      </w:pPr>
    </w:p>
    <w:p w14:paraId="2949C546" w14:textId="6C988F85" w:rsidR="008010E2" w:rsidRPr="00D92582" w:rsidRDefault="008010E2">
      <w:pPr>
        <w:jc w:val="both"/>
        <w:rPr>
          <w:rFonts w:asciiTheme="minorHAnsi" w:hAnsiTheme="minorHAnsi" w:cstheme="minorHAnsi"/>
          <w:b/>
          <w:bCs/>
        </w:rPr>
      </w:pPr>
      <w:r w:rsidRPr="00D92582">
        <w:rPr>
          <w:rFonts w:asciiTheme="minorHAnsi" w:hAnsiTheme="minorHAnsi" w:cstheme="minorHAnsi"/>
          <w:b/>
          <w:bCs/>
        </w:rPr>
        <w:t>LANGUAGE SKILLS:</w:t>
      </w:r>
    </w:p>
    <w:p w14:paraId="33C6CFD6" w14:textId="615E1C41" w:rsidR="008010E2" w:rsidRPr="00D92582" w:rsidRDefault="008010E2">
      <w:pPr>
        <w:jc w:val="both"/>
        <w:rPr>
          <w:rFonts w:asciiTheme="minorHAnsi" w:hAnsiTheme="minorHAnsi" w:cstheme="minorHAnsi"/>
        </w:rPr>
      </w:pPr>
      <w:r w:rsidRPr="00D92582">
        <w:rPr>
          <w:rFonts w:asciiTheme="minorHAnsi" w:hAnsiTheme="minorHAnsi" w:cstheme="minorHAnsi"/>
        </w:rPr>
        <w:t>Proficient in Speaking, Reading and Writing in English and Amharic</w:t>
      </w:r>
    </w:p>
    <w:p w14:paraId="726ED522" w14:textId="77777777" w:rsidR="008010E2" w:rsidRPr="00D92582" w:rsidRDefault="008010E2">
      <w:pPr>
        <w:jc w:val="both"/>
        <w:rPr>
          <w:rFonts w:asciiTheme="minorHAnsi" w:hAnsiTheme="minorHAnsi" w:cstheme="minorHAnsi"/>
        </w:rPr>
      </w:pPr>
    </w:p>
    <w:p w14:paraId="58C954CE" w14:textId="01B75DA6" w:rsidR="00F4700E" w:rsidRPr="00D92582" w:rsidRDefault="7EDFB6ED" w:rsidP="7EDFB6ED">
      <w:pPr>
        <w:rPr>
          <w:rFonts w:asciiTheme="minorHAnsi" w:hAnsiTheme="minorHAnsi" w:cstheme="minorHAnsi"/>
          <w:b/>
          <w:bCs/>
        </w:rPr>
      </w:pPr>
      <w:r w:rsidRPr="00D92582">
        <w:rPr>
          <w:rFonts w:asciiTheme="minorHAnsi" w:hAnsiTheme="minorHAnsi" w:cstheme="minorHAnsi"/>
          <w:b/>
          <w:bCs/>
        </w:rPr>
        <w:t>TECHNICAL SKILLS:</w:t>
      </w:r>
    </w:p>
    <w:p w14:paraId="50C83D77" w14:textId="57AF0AA4" w:rsidR="0011372F" w:rsidRPr="00D92582" w:rsidRDefault="0011372F" w:rsidP="7EDFB6ED">
      <w:pPr>
        <w:shd w:val="clear" w:color="auto" w:fill="FFFFFF" w:themeFill="background1"/>
        <w:suppressAutoHyphens w:val="0"/>
        <w:ind w:left="720"/>
        <w:rPr>
          <w:rFonts w:asciiTheme="minorHAnsi" w:hAnsiTheme="minorHAnsi" w:cstheme="minorHAnsi"/>
          <w:color w:val="222222"/>
          <w:lang w:eastAsia="en-US"/>
        </w:rPr>
      </w:pPr>
      <w:r w:rsidRPr="00D92582">
        <w:rPr>
          <w:rFonts w:asciiTheme="minorHAnsi" w:hAnsiTheme="minorHAnsi" w:cstheme="minorHAnsi"/>
          <w:b/>
          <w:bCs/>
          <w:color w:val="222222"/>
          <w:kern w:val="0"/>
          <w:lang w:eastAsia="en-US"/>
        </w:rPr>
        <w:t>Database:</w:t>
      </w: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SQL S</w:t>
      </w:r>
      <w:r w:rsidR="005D6A17" w:rsidRPr="00D92582">
        <w:rPr>
          <w:rFonts w:asciiTheme="minorHAnsi" w:hAnsiTheme="minorHAnsi" w:cstheme="minorHAnsi"/>
          <w:color w:val="222222"/>
          <w:kern w:val="0"/>
          <w:lang w:eastAsia="en-US"/>
        </w:rPr>
        <w:t>erver 2008 R2</w:t>
      </w:r>
      <w:r w:rsidR="00E14E08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</w:t>
      </w:r>
      <w:r w:rsidR="005D6A17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- </w:t>
      </w: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>201</w:t>
      </w:r>
      <w:r w:rsidR="00E14E08" w:rsidRPr="00D92582">
        <w:rPr>
          <w:rFonts w:asciiTheme="minorHAnsi" w:hAnsiTheme="minorHAnsi" w:cstheme="minorHAnsi"/>
          <w:color w:val="222222"/>
          <w:kern w:val="0"/>
          <w:lang w:eastAsia="en-US"/>
        </w:rPr>
        <w:t>6</w:t>
      </w:r>
      <w:r w:rsidR="005D6A17" w:rsidRPr="00D92582">
        <w:rPr>
          <w:rFonts w:asciiTheme="minorHAnsi" w:hAnsiTheme="minorHAnsi" w:cstheme="minorHAnsi"/>
          <w:color w:val="222222"/>
          <w:kern w:val="0"/>
          <w:lang w:eastAsia="en-US"/>
        </w:rPr>
        <w:t>, Access 2016, Azure SQL Server</w:t>
      </w:r>
    </w:p>
    <w:p w14:paraId="18185744" w14:textId="68F4EBE1" w:rsidR="0011372F" w:rsidRPr="00D92582" w:rsidRDefault="007A0E4D" w:rsidP="1950CC42">
      <w:pPr>
        <w:shd w:val="clear" w:color="auto" w:fill="FFFFFF" w:themeFill="background1"/>
        <w:suppressAutoHyphens w:val="0"/>
        <w:ind w:left="720"/>
        <w:rPr>
          <w:rFonts w:asciiTheme="minorHAnsi" w:hAnsiTheme="minorHAnsi" w:cstheme="minorHAnsi"/>
          <w:color w:val="222222"/>
          <w:lang w:eastAsia="en-US"/>
        </w:rPr>
      </w:pPr>
      <w:r w:rsidRPr="00D92582">
        <w:rPr>
          <w:rFonts w:asciiTheme="minorHAnsi" w:hAnsiTheme="minorHAnsi" w:cstheme="minorHAnsi"/>
          <w:b/>
          <w:bCs/>
          <w:color w:val="222222"/>
          <w:kern w:val="0"/>
          <w:lang w:eastAsia="en-US"/>
        </w:rPr>
        <w:t>Frameworks, Tools, Services</w:t>
      </w:r>
      <w:r w:rsidR="0011372F" w:rsidRPr="00D92582">
        <w:rPr>
          <w:rFonts w:asciiTheme="minorHAnsi" w:hAnsiTheme="minorHAnsi" w:cstheme="minorHAnsi"/>
          <w:b/>
          <w:bCs/>
          <w:color w:val="222222"/>
          <w:kern w:val="0"/>
          <w:lang w:eastAsia="en-US"/>
        </w:rPr>
        <w:t>:</w:t>
      </w:r>
      <w:r w:rsidR="0011372F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</w:t>
      </w:r>
      <w:r w:rsidR="00B648BA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</w:t>
      </w:r>
      <w:r w:rsidR="00727A30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Microsoft </w:t>
      </w:r>
      <w:r w:rsidR="00B648BA" w:rsidRPr="00D92582">
        <w:rPr>
          <w:rFonts w:asciiTheme="minorHAnsi" w:hAnsiTheme="minorHAnsi" w:cstheme="minorHAnsi"/>
          <w:color w:val="222222"/>
          <w:kern w:val="0"/>
          <w:lang w:eastAsia="en-US"/>
        </w:rPr>
        <w:t>O</w:t>
      </w:r>
      <w:r w:rsidR="005D6A17" w:rsidRPr="00D92582">
        <w:rPr>
          <w:rFonts w:asciiTheme="minorHAnsi" w:hAnsiTheme="minorHAnsi" w:cstheme="minorHAnsi"/>
          <w:color w:val="222222"/>
          <w:kern w:val="0"/>
          <w:lang w:eastAsia="en-US"/>
        </w:rPr>
        <w:t>365</w:t>
      </w:r>
      <w:r w:rsidR="00A25FD3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</w:t>
      </w:r>
      <w:r w:rsidR="00727A30" w:rsidRPr="00D92582">
        <w:rPr>
          <w:rFonts w:asciiTheme="minorHAnsi" w:hAnsiTheme="minorHAnsi" w:cstheme="minorHAnsi"/>
          <w:color w:val="222222"/>
          <w:kern w:val="0"/>
          <w:lang w:eastAsia="en-US"/>
        </w:rPr>
        <w:t>(Word, Excel, PowerPoint, Teams, Outlook, Access)</w:t>
      </w:r>
      <w:r w:rsidR="008010E2" w:rsidRPr="00D92582">
        <w:rPr>
          <w:rFonts w:asciiTheme="minorHAnsi" w:hAnsiTheme="minorHAnsi" w:cstheme="minorHAnsi"/>
          <w:color w:val="222222"/>
          <w:kern w:val="0"/>
          <w:lang w:eastAsia="en-US"/>
        </w:rPr>
        <w:t>, GIMP</w:t>
      </w:r>
    </w:p>
    <w:p w14:paraId="797FD9CF" w14:textId="406527A8" w:rsidR="0011372F" w:rsidRPr="00D92582" w:rsidRDefault="0011372F" w:rsidP="1950CC42">
      <w:pPr>
        <w:shd w:val="clear" w:color="auto" w:fill="FFFFFF" w:themeFill="background1"/>
        <w:suppressAutoHyphens w:val="0"/>
        <w:ind w:left="720"/>
        <w:rPr>
          <w:rFonts w:asciiTheme="minorHAnsi" w:hAnsiTheme="minorHAnsi" w:cstheme="minorHAnsi"/>
          <w:color w:val="222222"/>
          <w:lang w:eastAsia="en-US"/>
        </w:rPr>
      </w:pPr>
      <w:r w:rsidRPr="00D92582">
        <w:rPr>
          <w:rFonts w:asciiTheme="minorHAnsi" w:hAnsiTheme="minorHAnsi" w:cstheme="minorHAnsi"/>
          <w:b/>
          <w:bCs/>
          <w:color w:val="222222"/>
          <w:kern w:val="0"/>
          <w:lang w:eastAsia="en-US"/>
        </w:rPr>
        <w:t>Operating Systems:</w:t>
      </w: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</w:t>
      </w:r>
      <w:r w:rsidR="00EB0204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</w:t>
      </w:r>
      <w:r w:rsidR="005D6A17" w:rsidRPr="00D92582">
        <w:rPr>
          <w:rFonts w:asciiTheme="minorHAnsi" w:hAnsiTheme="minorHAnsi" w:cstheme="minorHAnsi"/>
          <w:color w:val="222222"/>
          <w:kern w:val="0"/>
          <w:lang w:eastAsia="en-US"/>
        </w:rPr>
        <w:t>Win 10</w:t>
      </w:r>
      <w:r w:rsidR="003B226C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</w:t>
      </w:r>
    </w:p>
    <w:p w14:paraId="5EC08018" w14:textId="3235C05D" w:rsidR="0011372F" w:rsidRPr="00D92582" w:rsidRDefault="00F9584D" w:rsidP="1950CC42">
      <w:pPr>
        <w:shd w:val="clear" w:color="auto" w:fill="FFFFFF" w:themeFill="background1"/>
        <w:suppressAutoHyphens w:val="0"/>
        <w:ind w:left="720"/>
        <w:rPr>
          <w:rFonts w:asciiTheme="minorHAnsi" w:hAnsiTheme="minorHAnsi" w:cstheme="minorHAnsi"/>
          <w:color w:val="222222"/>
          <w:lang w:eastAsia="en-US"/>
        </w:rPr>
      </w:pPr>
      <w:r w:rsidRPr="00D92582">
        <w:rPr>
          <w:rFonts w:asciiTheme="minorHAnsi" w:hAnsiTheme="minorHAnsi" w:cstheme="minorHAnsi"/>
          <w:b/>
          <w:bCs/>
          <w:color w:val="222222"/>
          <w:kern w:val="0"/>
          <w:lang w:eastAsia="en-US"/>
        </w:rPr>
        <w:t>Environments (IDE)</w:t>
      </w:r>
      <w:r w:rsidR="0011372F" w:rsidRPr="00D92582">
        <w:rPr>
          <w:rFonts w:asciiTheme="minorHAnsi" w:hAnsiTheme="minorHAnsi" w:cstheme="minorHAnsi"/>
          <w:b/>
          <w:bCs/>
          <w:color w:val="222222"/>
          <w:kern w:val="0"/>
          <w:lang w:eastAsia="en-US"/>
        </w:rPr>
        <w:t>:</w:t>
      </w:r>
      <w:r w:rsidR="0011372F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SQL</w:t>
      </w:r>
      <w:r w:rsidR="00A866D7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</w:t>
      </w:r>
      <w:r w:rsidR="005D6A17" w:rsidRPr="00D92582">
        <w:rPr>
          <w:rFonts w:asciiTheme="minorHAnsi" w:hAnsiTheme="minorHAnsi" w:cstheme="minorHAnsi"/>
          <w:color w:val="222222"/>
          <w:kern w:val="0"/>
          <w:lang w:eastAsia="en-US"/>
        </w:rPr>
        <w:t>Server Management Studio</w:t>
      </w:r>
      <w:r w:rsidR="00842B9F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(SSMS)</w:t>
      </w:r>
      <w:r w:rsidR="00A23FFA" w:rsidRPr="00D92582">
        <w:rPr>
          <w:rFonts w:asciiTheme="minorHAnsi" w:hAnsiTheme="minorHAnsi" w:cstheme="minorHAnsi"/>
          <w:color w:val="222222"/>
          <w:kern w:val="0"/>
          <w:lang w:eastAsia="en-US"/>
        </w:rPr>
        <w:t>, Visual Studio</w:t>
      </w:r>
      <w:r w:rsidR="003B226C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2022</w:t>
      </w:r>
    </w:p>
    <w:p w14:paraId="31FA60B2" w14:textId="21F15B6D" w:rsidR="00D727B8" w:rsidRPr="00D92582" w:rsidRDefault="00D727B8" w:rsidP="7EDFB6ED">
      <w:pPr>
        <w:shd w:val="clear" w:color="auto" w:fill="FFFFFF" w:themeFill="background1"/>
        <w:suppressAutoHyphens w:val="0"/>
        <w:ind w:left="720"/>
        <w:rPr>
          <w:rFonts w:asciiTheme="minorHAnsi" w:hAnsiTheme="minorHAnsi" w:cstheme="minorHAnsi"/>
          <w:color w:val="222222"/>
          <w:kern w:val="0"/>
          <w:lang w:eastAsia="en-US"/>
        </w:rPr>
      </w:pPr>
      <w:r w:rsidRPr="00D92582">
        <w:rPr>
          <w:rFonts w:asciiTheme="minorHAnsi" w:hAnsiTheme="minorHAnsi" w:cstheme="minorHAnsi"/>
          <w:b/>
          <w:bCs/>
          <w:color w:val="222222"/>
          <w:kern w:val="0"/>
          <w:lang w:eastAsia="en-US"/>
        </w:rPr>
        <w:t xml:space="preserve">Centralized &amp; Distributed Version Controls: </w:t>
      </w:r>
      <w:r w:rsidR="003B226C" w:rsidRPr="00D92582">
        <w:rPr>
          <w:rFonts w:asciiTheme="minorHAnsi" w:hAnsiTheme="minorHAnsi" w:cstheme="minorHAnsi"/>
          <w:color w:val="222222"/>
          <w:kern w:val="0"/>
          <w:lang w:eastAsia="en-US"/>
        </w:rPr>
        <w:t>Azure DevOps</w:t>
      </w:r>
    </w:p>
    <w:p w14:paraId="434D1C7F" w14:textId="62EEBAF9" w:rsidR="003B226C" w:rsidRPr="00D92582" w:rsidRDefault="003B226C" w:rsidP="7EDFB6ED">
      <w:pPr>
        <w:shd w:val="clear" w:color="auto" w:fill="FFFFFF" w:themeFill="background1"/>
        <w:suppressAutoHyphens w:val="0"/>
        <w:ind w:left="720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b/>
          <w:bCs/>
          <w:color w:val="000000"/>
        </w:rPr>
        <w:t xml:space="preserve">Programming Languages:  </w:t>
      </w:r>
      <w:r w:rsidRPr="00D92582">
        <w:rPr>
          <w:rFonts w:asciiTheme="minorHAnsi" w:hAnsiTheme="minorHAnsi" w:cstheme="minorHAnsi"/>
          <w:color w:val="000000"/>
        </w:rPr>
        <w:t>CSS,</w:t>
      </w:r>
      <w:r w:rsidR="008010E2" w:rsidRPr="00D92582">
        <w:rPr>
          <w:rFonts w:asciiTheme="minorHAnsi" w:hAnsiTheme="minorHAnsi" w:cstheme="minorHAnsi"/>
          <w:color w:val="000000"/>
        </w:rPr>
        <w:t xml:space="preserve"> ASP,</w:t>
      </w:r>
      <w:r w:rsidRPr="00D92582">
        <w:rPr>
          <w:rFonts w:asciiTheme="minorHAnsi" w:hAnsiTheme="minorHAnsi" w:cstheme="minorHAnsi"/>
          <w:color w:val="000000"/>
        </w:rPr>
        <w:t xml:space="preserve"> HTML, XML, T-SQL, jQuery, JavaScript</w:t>
      </w:r>
    </w:p>
    <w:p w14:paraId="24C4D973" w14:textId="415A7F4E" w:rsidR="001C54F5" w:rsidRPr="00D92582" w:rsidRDefault="001C54F5" w:rsidP="001C54F5">
      <w:pPr>
        <w:shd w:val="clear" w:color="auto" w:fill="FFFFFF" w:themeFill="background1"/>
        <w:suppressAutoHyphens w:val="0"/>
        <w:ind w:left="720"/>
        <w:rPr>
          <w:rFonts w:asciiTheme="minorHAnsi" w:hAnsiTheme="minorHAnsi" w:cstheme="minorHAnsi"/>
          <w:b/>
          <w:bCs/>
          <w:color w:val="222222"/>
          <w:lang w:eastAsia="en-US"/>
        </w:rPr>
      </w:pPr>
      <w:r w:rsidRPr="00D92582">
        <w:rPr>
          <w:rFonts w:asciiTheme="minorHAnsi" w:hAnsiTheme="minorHAnsi" w:cstheme="minorHAnsi"/>
          <w:b/>
          <w:bCs/>
          <w:color w:val="000000"/>
        </w:rPr>
        <w:t xml:space="preserve">Development Methodologies:  </w:t>
      </w:r>
      <w:r w:rsidRPr="00D92582">
        <w:rPr>
          <w:rFonts w:asciiTheme="minorHAnsi" w:hAnsiTheme="minorHAnsi" w:cstheme="minorHAnsi"/>
          <w:color w:val="000000"/>
        </w:rPr>
        <w:t>Scrum (Agile), Waterfall</w:t>
      </w:r>
    </w:p>
    <w:p w14:paraId="7B87D35F" w14:textId="77777777" w:rsidR="001C54F5" w:rsidRPr="00D92582" w:rsidRDefault="001C54F5" w:rsidP="7EDFB6ED">
      <w:pPr>
        <w:shd w:val="clear" w:color="auto" w:fill="FFFFFF" w:themeFill="background1"/>
        <w:suppressAutoHyphens w:val="0"/>
        <w:ind w:left="720"/>
        <w:rPr>
          <w:rFonts w:asciiTheme="minorHAnsi" w:hAnsiTheme="minorHAnsi" w:cstheme="minorHAnsi"/>
          <w:b/>
          <w:bCs/>
          <w:color w:val="222222"/>
          <w:lang w:eastAsia="en-US"/>
        </w:rPr>
      </w:pPr>
    </w:p>
    <w:p w14:paraId="1C5C74CB" w14:textId="7C1706BE" w:rsidR="00941438" w:rsidRPr="00D92582" w:rsidRDefault="00941438" w:rsidP="004A375A">
      <w:pPr>
        <w:spacing w:line="120" w:lineRule="auto"/>
        <w:rPr>
          <w:rFonts w:asciiTheme="minorHAnsi" w:hAnsiTheme="minorHAnsi" w:cstheme="minorHAnsi"/>
        </w:rPr>
      </w:pPr>
    </w:p>
    <w:p w14:paraId="21F9622B" w14:textId="1E10EA03" w:rsidR="004A375A" w:rsidRPr="00D92582" w:rsidRDefault="004A375A" w:rsidP="004A375A">
      <w:pPr>
        <w:spacing w:line="120" w:lineRule="auto"/>
        <w:rPr>
          <w:rFonts w:asciiTheme="minorHAnsi" w:eastAsia="Garamond" w:hAnsiTheme="minorHAnsi" w:cstheme="minorHAnsi"/>
          <w:b/>
          <w:bCs/>
          <w:u w:val="single"/>
        </w:rPr>
      </w:pPr>
    </w:p>
    <w:p w14:paraId="03F9550C" w14:textId="04D8B3DE" w:rsidR="00AC469B" w:rsidRPr="00D92582" w:rsidRDefault="7EDFB6ED" w:rsidP="7EDFB6ED">
      <w:pPr>
        <w:pStyle w:val="Standard"/>
        <w:tabs>
          <w:tab w:val="left" w:pos="3516"/>
          <w:tab w:val="center" w:pos="4896"/>
        </w:tabs>
        <w:autoSpaceDE w:val="0"/>
        <w:spacing w:line="276" w:lineRule="auto"/>
        <w:rPr>
          <w:rFonts w:asciiTheme="minorHAnsi" w:eastAsia="Garamond" w:hAnsiTheme="minorHAnsi" w:cstheme="minorHAnsi"/>
          <w:b/>
          <w:bCs/>
        </w:rPr>
      </w:pPr>
      <w:r w:rsidRPr="00D92582">
        <w:rPr>
          <w:rFonts w:asciiTheme="minorHAnsi" w:eastAsia="Garamond" w:hAnsiTheme="minorHAnsi" w:cstheme="minorHAnsi"/>
          <w:b/>
          <w:bCs/>
        </w:rPr>
        <w:t>EXPERIENCE:</w:t>
      </w:r>
    </w:p>
    <w:p w14:paraId="4DA67D14" w14:textId="4723E92A" w:rsidR="007A0E4D" w:rsidRPr="00D92582" w:rsidRDefault="7EDFB6ED" w:rsidP="7EDFB6ED">
      <w:pPr>
        <w:pStyle w:val="p3"/>
        <w:tabs>
          <w:tab w:val="clear" w:pos="720"/>
        </w:tabs>
        <w:suppressAutoHyphens/>
        <w:spacing w:line="240" w:lineRule="auto"/>
        <w:rPr>
          <w:rFonts w:asciiTheme="minorHAnsi" w:hAnsiTheme="minorHAnsi" w:cstheme="minorHAnsi"/>
          <w:b/>
          <w:bCs/>
          <w:sz w:val="24"/>
        </w:rPr>
      </w:pPr>
      <w:r w:rsidRPr="00D92582">
        <w:rPr>
          <w:rFonts w:asciiTheme="minorHAnsi" w:hAnsiTheme="minorHAnsi" w:cstheme="minorHAnsi"/>
          <w:sz w:val="24"/>
        </w:rPr>
        <w:t>01/201</w:t>
      </w:r>
      <w:r w:rsidR="003B226C" w:rsidRPr="00D92582">
        <w:rPr>
          <w:rFonts w:asciiTheme="minorHAnsi" w:hAnsiTheme="minorHAnsi" w:cstheme="minorHAnsi"/>
          <w:sz w:val="24"/>
        </w:rPr>
        <w:t>9</w:t>
      </w:r>
      <w:r w:rsidRPr="00D92582">
        <w:rPr>
          <w:rFonts w:asciiTheme="minorHAnsi" w:hAnsiTheme="minorHAnsi" w:cstheme="minorHAnsi"/>
          <w:sz w:val="24"/>
        </w:rPr>
        <w:t xml:space="preserve"> </w:t>
      </w:r>
      <w:r w:rsidRPr="00D92582">
        <w:rPr>
          <w:rFonts w:asciiTheme="minorHAnsi" w:hAnsiTheme="minorHAnsi" w:cstheme="minorHAnsi"/>
          <w:b/>
          <w:bCs/>
          <w:sz w:val="24"/>
        </w:rPr>
        <w:t xml:space="preserve">– </w:t>
      </w:r>
      <w:r w:rsidRPr="00D92582">
        <w:rPr>
          <w:rFonts w:asciiTheme="minorHAnsi" w:hAnsiTheme="minorHAnsi" w:cstheme="minorHAnsi"/>
          <w:b/>
          <w:bCs/>
          <w:i/>
          <w:iCs/>
          <w:sz w:val="24"/>
        </w:rPr>
        <w:t>Present</w:t>
      </w:r>
    </w:p>
    <w:p w14:paraId="3770A0C7" w14:textId="0C5FC951" w:rsidR="00F14082" w:rsidRPr="00D92582" w:rsidRDefault="6DD2859E" w:rsidP="1950CC42">
      <w:pPr>
        <w:pStyle w:val="Standard"/>
        <w:autoSpaceDE w:val="0"/>
        <w:contextualSpacing/>
        <w:rPr>
          <w:rFonts w:asciiTheme="minorHAnsi" w:eastAsia="Garamond" w:hAnsiTheme="minorHAnsi" w:cstheme="minorHAnsi"/>
          <w:b/>
          <w:bCs/>
          <w:i/>
          <w:iCs/>
          <w:color w:val="222222"/>
        </w:rPr>
      </w:pPr>
      <w:r w:rsidRPr="00D92582">
        <w:rPr>
          <w:rFonts w:asciiTheme="minorHAnsi" w:eastAsia="Garamond" w:hAnsiTheme="minorHAnsi" w:cstheme="minorHAnsi"/>
          <w:color w:val="222222"/>
        </w:rPr>
        <w:t>N</w:t>
      </w:r>
      <w:r w:rsidR="003B226C" w:rsidRPr="00D92582">
        <w:rPr>
          <w:rFonts w:asciiTheme="minorHAnsi" w:eastAsia="Garamond" w:hAnsiTheme="minorHAnsi" w:cstheme="minorHAnsi"/>
          <w:color w:val="222222"/>
        </w:rPr>
        <w:t>D</w:t>
      </w:r>
      <w:r w:rsidRPr="00D92582">
        <w:rPr>
          <w:rFonts w:asciiTheme="minorHAnsi" w:eastAsia="Garamond" w:hAnsiTheme="minorHAnsi" w:cstheme="minorHAnsi"/>
          <w:color w:val="222222"/>
        </w:rPr>
        <w:t>eversTech, LLC</w:t>
      </w:r>
      <w:r w:rsidR="00F14082" w:rsidRPr="00D92582">
        <w:rPr>
          <w:rFonts w:asciiTheme="minorHAnsi" w:eastAsia="Garamond" w:hAnsiTheme="minorHAnsi" w:cstheme="minorHAnsi"/>
          <w:color w:val="222222"/>
        </w:rPr>
        <w:t xml:space="preserve"> </w:t>
      </w:r>
      <w:r w:rsidR="00F14082" w:rsidRPr="00D92582">
        <w:rPr>
          <w:rFonts w:asciiTheme="minorHAnsi" w:eastAsia="Garamond" w:hAnsiTheme="minorHAnsi" w:cstheme="minorHAnsi"/>
          <w:b/>
          <w:bCs/>
          <w:i/>
          <w:iCs/>
          <w:color w:val="222222"/>
        </w:rPr>
        <w:t>(USA Information Technology Small Business)</w:t>
      </w:r>
    </w:p>
    <w:p w14:paraId="79473043" w14:textId="77777777" w:rsidR="00F14082" w:rsidRPr="00D92582" w:rsidRDefault="00F14082" w:rsidP="1950CC42">
      <w:pPr>
        <w:pStyle w:val="Standard"/>
        <w:autoSpaceDE w:val="0"/>
        <w:contextualSpacing/>
        <w:rPr>
          <w:rFonts w:asciiTheme="minorHAnsi" w:eastAsia="Garamond" w:hAnsiTheme="minorHAnsi" w:cstheme="minorHAnsi"/>
          <w:color w:val="222222"/>
        </w:rPr>
      </w:pPr>
      <w:r w:rsidRPr="00D92582">
        <w:rPr>
          <w:rFonts w:asciiTheme="minorHAnsi" w:eastAsia="Garamond" w:hAnsiTheme="minorHAnsi" w:cstheme="minorHAnsi"/>
          <w:color w:val="222222"/>
        </w:rPr>
        <w:t xml:space="preserve">Supervisor: Jay Lucas – Chairman </w:t>
      </w:r>
    </w:p>
    <w:p w14:paraId="3B57F684" w14:textId="49945271" w:rsidR="00F92F4B" w:rsidRPr="00D92582" w:rsidRDefault="00F14082" w:rsidP="1950CC42">
      <w:pPr>
        <w:pStyle w:val="Standard"/>
        <w:autoSpaceDE w:val="0"/>
        <w:contextualSpacing/>
        <w:rPr>
          <w:rFonts w:asciiTheme="minorHAnsi" w:eastAsia="Garamond" w:hAnsiTheme="minorHAnsi" w:cstheme="minorHAnsi"/>
          <w:bCs/>
          <w:color w:val="222222"/>
        </w:rPr>
      </w:pPr>
      <w:r w:rsidRPr="00D92582">
        <w:rPr>
          <w:rFonts w:asciiTheme="minorHAnsi" w:eastAsia="Garamond" w:hAnsiTheme="minorHAnsi" w:cstheme="minorHAnsi"/>
          <w:color w:val="222222"/>
        </w:rPr>
        <w:tab/>
        <w:t xml:space="preserve">        Contact </w:t>
      </w:r>
      <w:r w:rsidR="00257267" w:rsidRPr="00D92582">
        <w:rPr>
          <w:rFonts w:asciiTheme="minorHAnsi" w:eastAsia="Garamond" w:hAnsiTheme="minorHAnsi" w:cstheme="minorHAnsi"/>
          <w:color w:val="222222"/>
        </w:rPr>
        <w:t>Info</w:t>
      </w:r>
      <w:r w:rsidRPr="00D92582">
        <w:rPr>
          <w:rFonts w:asciiTheme="minorHAnsi" w:eastAsia="Garamond" w:hAnsiTheme="minorHAnsi" w:cstheme="minorHAnsi"/>
          <w:color w:val="222222"/>
        </w:rPr>
        <w:t xml:space="preserve">: 240-643-5795 </w:t>
      </w:r>
      <w:r w:rsidR="00257267" w:rsidRPr="00D92582">
        <w:rPr>
          <w:rFonts w:asciiTheme="minorHAnsi" w:eastAsia="Garamond" w:hAnsiTheme="minorHAnsi" w:cstheme="minorHAnsi"/>
          <w:color w:val="222222"/>
        </w:rPr>
        <w:t>– jay.lucas@ndeverstech.com</w:t>
      </w:r>
      <w:r w:rsidRPr="00D92582">
        <w:rPr>
          <w:rFonts w:asciiTheme="minorHAnsi" w:eastAsia="Garamond" w:hAnsiTheme="minorHAnsi" w:cstheme="minorHAnsi"/>
          <w:color w:val="222222"/>
        </w:rPr>
        <w:t xml:space="preserve"> </w:t>
      </w:r>
      <w:r w:rsidR="00B648BA" w:rsidRPr="00D92582">
        <w:rPr>
          <w:rFonts w:asciiTheme="minorHAnsi" w:hAnsiTheme="minorHAnsi" w:cstheme="minorHAnsi"/>
          <w:noProof/>
          <w:lang w:eastAsia="en-US"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6471164" wp14:editId="7F73137F">
                <wp:simplePos x="0" y="0"/>
                <wp:positionH relativeFrom="column">
                  <wp:posOffset>1257300</wp:posOffset>
                </wp:positionH>
                <wp:positionV relativeFrom="paragraph">
                  <wp:posOffset>8844279</wp:posOffset>
                </wp:positionV>
                <wp:extent cx="5600700" cy="0"/>
                <wp:effectExtent l="0" t="57150" r="0" b="57150"/>
                <wp:wrapNone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0"/>
                        </a:xfrm>
                        <a:custGeom>
                          <a:avLst/>
                          <a:gdLst>
                            <a:gd name="T0" fmla="+- 0 1124 1124"/>
                            <a:gd name="T1" fmla="*/ T0 w 9994"/>
                            <a:gd name="T2" fmla="+- 0 11118 1124"/>
                            <a:gd name="T3" fmla="*/ T2 w 99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4">
                              <a:moveTo>
                                <a:pt x="0" y="0"/>
                              </a:moveTo>
                              <a:lnTo>
                                <a:pt x="9994" y="0"/>
                              </a:lnTo>
                            </a:path>
                          </a:pathLst>
                        </a:custGeom>
                        <a:noFill/>
                        <a:ln w="10414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189D0DA">
              <v:shape id="Freeform 5" style="position:absolute;margin-left:99pt;margin-top:696.4pt;width:44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;v-text-anchor:top" coordsize="9994,0" o:spid="_x0000_s1026" filled="f" stroked="f" strokeweight=".82pt" path="m,l999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" w14:anchorId="7BCC359A">
                <v:path arrowok="t" o:connecttype="custom" o:connectlocs="0,0;5600700,0" o:connectangles="0,0"/>
              </v:shape>
            </w:pict>
          </mc:Fallback>
        </mc:AlternateContent>
      </w:r>
      <w:r w:rsidR="00B648BA" w:rsidRPr="00D92582">
        <w:rPr>
          <w:rFonts w:asciiTheme="minorHAnsi" w:hAnsiTheme="minorHAnsi" w:cstheme="minorHAnsi"/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CBFFE19" wp14:editId="6C83F4CC">
                <wp:simplePos x="0" y="0"/>
                <wp:positionH relativeFrom="page">
                  <wp:posOffset>1257300</wp:posOffset>
                </wp:positionH>
                <wp:positionV relativeFrom="paragraph">
                  <wp:posOffset>8844280</wp:posOffset>
                </wp:positionV>
                <wp:extent cx="5600700" cy="45085"/>
                <wp:effectExtent l="0" t="0" r="19050" b="0"/>
                <wp:wrapNone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45085"/>
                          <a:chOff x="1124" y="28"/>
                          <a:chExt cx="9994" cy="0"/>
                        </a:xfrm>
                      </wpg:grpSpPr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1124" y="28"/>
                            <a:ext cx="9994" cy="0"/>
                          </a:xfrm>
                          <a:custGeom>
                            <a:avLst/>
                            <a:gdLst>
                              <a:gd name="T0" fmla="+- 0 1124 1124"/>
                              <a:gd name="T1" fmla="*/ T0 w 9994"/>
                              <a:gd name="T2" fmla="+- 0 11118 1124"/>
                              <a:gd name="T3" fmla="*/ T2 w 99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94">
                                <a:moveTo>
                                  <a:pt x="0" y="0"/>
                                </a:moveTo>
                                <a:lnTo>
                                  <a:pt x="999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4AAF9EA">
              <v:group id="Group 4" style="position:absolute;margin-left:99pt;margin-top:696.4pt;width:441pt;height:3.55pt;z-index:-251655168;mso-position-horizontal-relative:page" coordsize="9994,0" coordorigin="1124,28" o:spid="_x0000_s1026" w14:anchorId="0085C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">
                <v:shape id="Freeform 5" style="position:absolute;left:1124;top:28;width:9994;height:0;visibility:visible;mso-wrap-style:square;v-text-anchor:top" coordsize="9994,0" o:spid="_x0000_s1027" filled="f" strokeweight=".82pt" path="m,l99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">
                  <v:path arrowok="t" o:connecttype="custom" o:connectlocs="0,0;9994,0" o:connectangles="0,0"/>
                </v:shape>
                <w10:wrap anchorx="page"/>
              </v:group>
            </w:pict>
          </mc:Fallback>
        </mc:AlternateContent>
      </w:r>
      <w:r w:rsidR="00B648BA" w:rsidRPr="00D92582">
        <w:rPr>
          <w:rFonts w:asciiTheme="minorHAnsi" w:hAnsiTheme="minorHAnsi" w:cstheme="minorHAnsi"/>
          <w:noProof/>
          <w:lang w:eastAsia="en-US"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532FB8" wp14:editId="1B5A7831">
                <wp:simplePos x="0" y="0"/>
                <wp:positionH relativeFrom="column">
                  <wp:posOffset>1257300</wp:posOffset>
                </wp:positionH>
                <wp:positionV relativeFrom="paragraph">
                  <wp:posOffset>8844279</wp:posOffset>
                </wp:positionV>
                <wp:extent cx="5600700" cy="0"/>
                <wp:effectExtent l="0" t="0" r="19050" b="19050"/>
                <wp:wrapNone/>
                <wp:docPr id="1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0"/>
                        </a:xfrm>
                        <a:custGeom>
                          <a:avLst/>
                          <a:gdLst>
                            <a:gd name="T0" fmla="+- 0 1124 1124"/>
                            <a:gd name="T1" fmla="*/ T0 w 9994"/>
                            <a:gd name="T2" fmla="+- 0 11118 1124"/>
                            <a:gd name="T3" fmla="*/ T2 w 99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4">
                              <a:moveTo>
                                <a:pt x="0" y="0"/>
                              </a:moveTo>
                              <a:lnTo>
                                <a:pt x="999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3F5DEF5A">
              <v:shape id="Freeform 5" style="position:absolute;margin-left:99pt;margin-top:696.4pt;width:44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;v-text-anchor:top" coordsize="9994,0" o:spid="_x0000_s1026" filled="f" strokeweight=".82pt" path="m,l999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" w14:anchorId="76FC149F">
                <v:path arrowok="t" o:connecttype="custom" o:connectlocs="0,0;5600700,0" o:connectangles="0,0"/>
              </v:shape>
            </w:pict>
          </mc:Fallback>
        </mc:AlternateContent>
      </w:r>
      <w:r w:rsidR="00B648BA" w:rsidRPr="00D92582">
        <w:rPr>
          <w:rFonts w:asciiTheme="minorHAnsi" w:eastAsia="Garamond" w:hAnsiTheme="minorHAnsi" w:cstheme="minorHAnsi"/>
          <w:bCs/>
          <w:color w:val="222222"/>
        </w:rPr>
        <w:tab/>
      </w:r>
      <w:r w:rsidR="00B648BA" w:rsidRPr="00D92582">
        <w:rPr>
          <w:rFonts w:asciiTheme="minorHAnsi" w:eastAsia="Garamond" w:hAnsiTheme="minorHAnsi" w:cstheme="minorHAnsi"/>
          <w:bCs/>
          <w:color w:val="222222"/>
        </w:rPr>
        <w:tab/>
      </w:r>
      <w:r w:rsidR="00B648BA" w:rsidRPr="00D92582">
        <w:rPr>
          <w:rFonts w:asciiTheme="minorHAnsi" w:eastAsia="Garamond" w:hAnsiTheme="minorHAnsi" w:cstheme="minorHAnsi"/>
          <w:bCs/>
          <w:color w:val="222222"/>
        </w:rPr>
        <w:tab/>
      </w:r>
      <w:r w:rsidR="00B648BA" w:rsidRPr="00D92582">
        <w:rPr>
          <w:rFonts w:asciiTheme="minorHAnsi" w:eastAsia="Garamond" w:hAnsiTheme="minorHAnsi" w:cstheme="minorHAnsi"/>
          <w:bCs/>
          <w:color w:val="222222"/>
        </w:rPr>
        <w:tab/>
      </w:r>
    </w:p>
    <w:p w14:paraId="5BFDA3C7" w14:textId="766F179A" w:rsidR="00B648BA" w:rsidRPr="00D92582" w:rsidRDefault="00257267" w:rsidP="1950CC42">
      <w:pPr>
        <w:pStyle w:val="Standard"/>
        <w:autoSpaceDE w:val="0"/>
        <w:contextualSpacing/>
        <w:rPr>
          <w:rFonts w:asciiTheme="minorHAnsi" w:eastAsia="Garamond" w:hAnsiTheme="minorHAnsi" w:cstheme="minorHAnsi"/>
          <w:b/>
          <w:bCs/>
        </w:rPr>
      </w:pPr>
      <w:r w:rsidRPr="00D92582">
        <w:rPr>
          <w:rFonts w:asciiTheme="minorHAnsi" w:eastAsia="Garamond" w:hAnsiTheme="minorHAnsi" w:cstheme="minorHAnsi"/>
          <w:color w:val="222222"/>
        </w:rPr>
        <w:t>Position:</w:t>
      </w:r>
      <w:r w:rsidRPr="00D92582">
        <w:rPr>
          <w:rFonts w:asciiTheme="minorHAnsi" w:eastAsia="Garamond" w:hAnsiTheme="minorHAnsi" w:cstheme="minorHAnsi"/>
          <w:b/>
          <w:bCs/>
          <w:color w:val="222222"/>
        </w:rPr>
        <w:t xml:space="preserve"> </w:t>
      </w:r>
      <w:r w:rsidR="00B648BA" w:rsidRPr="00D92582">
        <w:rPr>
          <w:rFonts w:asciiTheme="minorHAnsi" w:eastAsia="Garamond" w:hAnsiTheme="minorHAnsi" w:cstheme="minorHAnsi"/>
          <w:b/>
          <w:bCs/>
          <w:color w:val="222222"/>
        </w:rPr>
        <w:t xml:space="preserve">Database Administrator / Jr. Developer </w:t>
      </w:r>
      <w:r w:rsidR="00B648BA" w:rsidRPr="00D92582">
        <w:rPr>
          <w:rFonts w:asciiTheme="minorHAnsi" w:eastAsia="Garamond" w:hAnsiTheme="minorHAnsi" w:cstheme="minorHAnsi"/>
          <w:b/>
          <w:bCs/>
          <w:color w:val="222222"/>
        </w:rPr>
        <w:tab/>
      </w:r>
      <w:r w:rsidR="00801C28" w:rsidRPr="00D92582">
        <w:rPr>
          <w:rFonts w:asciiTheme="minorHAnsi" w:eastAsia="Garamond" w:hAnsiTheme="minorHAnsi" w:cstheme="minorHAnsi"/>
          <w:b/>
          <w:color w:val="222222"/>
        </w:rPr>
        <w:tab/>
      </w:r>
      <w:r w:rsidR="00801C28" w:rsidRPr="00D92582">
        <w:rPr>
          <w:rFonts w:asciiTheme="minorHAnsi" w:eastAsia="Garamond" w:hAnsiTheme="minorHAnsi" w:cstheme="minorHAnsi"/>
          <w:b/>
          <w:color w:val="222222"/>
        </w:rPr>
        <w:tab/>
      </w:r>
      <w:r w:rsidR="00801C28" w:rsidRPr="00D92582">
        <w:rPr>
          <w:rFonts w:asciiTheme="minorHAnsi" w:eastAsia="Garamond" w:hAnsiTheme="minorHAnsi" w:cstheme="minorHAnsi"/>
          <w:b/>
          <w:color w:val="222222"/>
        </w:rPr>
        <w:tab/>
      </w:r>
      <w:r w:rsidR="00801C28" w:rsidRPr="00D92582">
        <w:rPr>
          <w:rFonts w:asciiTheme="minorHAnsi" w:eastAsia="Garamond" w:hAnsiTheme="minorHAnsi" w:cstheme="minorHAnsi"/>
          <w:b/>
          <w:color w:val="222222"/>
        </w:rPr>
        <w:tab/>
      </w:r>
      <w:r w:rsidR="00801C28" w:rsidRPr="00D92582">
        <w:rPr>
          <w:rFonts w:asciiTheme="minorHAnsi" w:eastAsia="Garamond" w:hAnsiTheme="minorHAnsi" w:cstheme="minorHAnsi"/>
          <w:b/>
          <w:color w:val="222222"/>
        </w:rPr>
        <w:tab/>
      </w:r>
      <w:r w:rsidR="00801C28" w:rsidRPr="00D92582">
        <w:rPr>
          <w:rFonts w:asciiTheme="minorHAnsi" w:eastAsia="Garamond" w:hAnsiTheme="minorHAnsi" w:cstheme="minorHAnsi"/>
          <w:b/>
          <w:color w:val="222222"/>
        </w:rPr>
        <w:tab/>
      </w:r>
    </w:p>
    <w:p w14:paraId="6ABB3CCF" w14:textId="5DF87039" w:rsidR="00B648BA" w:rsidRPr="00D92582" w:rsidRDefault="7EDFB6ED" w:rsidP="00904425">
      <w:pPr>
        <w:pStyle w:val="Standard"/>
        <w:numPr>
          <w:ilvl w:val="0"/>
          <w:numId w:val="19"/>
        </w:numPr>
        <w:autoSpaceDE w:val="0"/>
        <w:contextualSpacing/>
        <w:rPr>
          <w:rFonts w:asciiTheme="minorHAnsi" w:eastAsia="Garamond" w:hAnsiTheme="minorHAnsi" w:cstheme="minorHAnsi"/>
        </w:rPr>
      </w:pPr>
      <w:r w:rsidRPr="00D92582">
        <w:rPr>
          <w:rFonts w:asciiTheme="minorHAnsi" w:eastAsia="Garamond" w:hAnsiTheme="minorHAnsi" w:cstheme="minorHAnsi"/>
        </w:rPr>
        <w:t xml:space="preserve">Requirements gathering for Data Modeling with </w:t>
      </w:r>
      <w:r w:rsidR="00727A30" w:rsidRPr="00D92582">
        <w:rPr>
          <w:rFonts w:asciiTheme="minorHAnsi" w:eastAsia="Garamond" w:hAnsiTheme="minorHAnsi" w:cstheme="minorHAnsi"/>
        </w:rPr>
        <w:t>Tech Lead</w:t>
      </w:r>
    </w:p>
    <w:p w14:paraId="2C18CDF5" w14:textId="77777777" w:rsidR="00B648BA" w:rsidRPr="00D92582" w:rsidRDefault="00B648BA" w:rsidP="00904425">
      <w:pPr>
        <w:pStyle w:val="ListParagraph"/>
        <w:numPr>
          <w:ilvl w:val="0"/>
          <w:numId w:val="19"/>
        </w:numPr>
        <w:shd w:val="clear" w:color="auto" w:fill="FFFFFF" w:themeFill="background1"/>
        <w:suppressAutoHyphens w:val="0"/>
        <w:rPr>
          <w:rFonts w:asciiTheme="minorHAnsi" w:hAnsiTheme="minorHAnsi" w:cstheme="minorHAnsi"/>
          <w:color w:val="222222"/>
          <w:lang w:eastAsia="en-US"/>
        </w:rPr>
      </w:pP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>Created databases on Access 2016, MS SQL Server 2008r2, 2012 and 2014.</w:t>
      </w:r>
    </w:p>
    <w:p w14:paraId="4EA1F40A" w14:textId="5218F8BF" w:rsidR="00B648BA" w:rsidRPr="00D92582" w:rsidRDefault="00B648BA" w:rsidP="00904425">
      <w:pPr>
        <w:pStyle w:val="ListParagraph"/>
        <w:numPr>
          <w:ilvl w:val="0"/>
          <w:numId w:val="19"/>
        </w:numPr>
        <w:shd w:val="clear" w:color="auto" w:fill="FFFFFF" w:themeFill="background1"/>
        <w:suppressAutoHyphens w:val="0"/>
        <w:rPr>
          <w:rFonts w:asciiTheme="minorHAnsi" w:hAnsiTheme="minorHAnsi" w:cstheme="minorHAnsi"/>
          <w:color w:val="222222"/>
          <w:lang w:eastAsia="en-US"/>
        </w:rPr>
      </w:pP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>Learning</w:t>
      </w:r>
      <w:r w:rsidR="003B226C"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</w:t>
      </w: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>.N</w:t>
      </w:r>
      <w:r w:rsidR="003B226C" w:rsidRPr="00D92582">
        <w:rPr>
          <w:rFonts w:asciiTheme="minorHAnsi" w:hAnsiTheme="minorHAnsi" w:cstheme="minorHAnsi"/>
          <w:color w:val="222222"/>
          <w:kern w:val="0"/>
          <w:lang w:eastAsia="en-US"/>
        </w:rPr>
        <w:t>ET Core (MVC)</w:t>
      </w: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 and C#</w:t>
      </w:r>
    </w:p>
    <w:p w14:paraId="361BFAC6" w14:textId="4A211AA6" w:rsidR="00B648BA" w:rsidRPr="00D92582" w:rsidRDefault="00B648BA" w:rsidP="00904425">
      <w:pPr>
        <w:pStyle w:val="ListParagraph"/>
        <w:numPr>
          <w:ilvl w:val="0"/>
          <w:numId w:val="19"/>
        </w:numPr>
        <w:shd w:val="clear" w:color="auto" w:fill="FFFFFF" w:themeFill="background1"/>
        <w:suppressAutoHyphens w:val="0"/>
        <w:rPr>
          <w:rFonts w:asciiTheme="minorHAnsi" w:hAnsiTheme="minorHAnsi" w:cstheme="minorHAnsi"/>
          <w:color w:val="222222"/>
          <w:lang w:eastAsia="en-US"/>
        </w:rPr>
      </w:pP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 xml:space="preserve">Created Custom reports in SQL </w:t>
      </w:r>
    </w:p>
    <w:p w14:paraId="730841CC" w14:textId="05E576BA" w:rsidR="00CD27A6" w:rsidRPr="00D92582" w:rsidRDefault="00CD27A6" w:rsidP="00904425">
      <w:pPr>
        <w:pStyle w:val="ListParagraph"/>
        <w:numPr>
          <w:ilvl w:val="0"/>
          <w:numId w:val="19"/>
        </w:numPr>
        <w:shd w:val="clear" w:color="auto" w:fill="FFFFFF" w:themeFill="background1"/>
        <w:suppressAutoHyphens w:val="0"/>
        <w:rPr>
          <w:rFonts w:asciiTheme="minorHAnsi" w:hAnsiTheme="minorHAnsi" w:cstheme="minorHAnsi"/>
          <w:color w:val="222222"/>
          <w:lang w:eastAsia="en-US"/>
        </w:rPr>
      </w:pP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>Creating Tables &amp; Views</w:t>
      </w:r>
    </w:p>
    <w:p w14:paraId="4F0860DC" w14:textId="16F4C144" w:rsidR="00CD27A6" w:rsidRPr="00D92582" w:rsidRDefault="00CD27A6" w:rsidP="00904425">
      <w:pPr>
        <w:pStyle w:val="ListParagraph"/>
        <w:numPr>
          <w:ilvl w:val="0"/>
          <w:numId w:val="19"/>
        </w:numPr>
        <w:shd w:val="clear" w:color="auto" w:fill="FFFFFF" w:themeFill="background1"/>
        <w:suppressAutoHyphens w:val="0"/>
        <w:rPr>
          <w:rFonts w:asciiTheme="minorHAnsi" w:hAnsiTheme="minorHAnsi" w:cstheme="minorHAnsi"/>
          <w:color w:val="222222"/>
          <w:lang w:eastAsia="en-US"/>
        </w:rPr>
      </w:pP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>Data Entry into SQL Server Database</w:t>
      </w:r>
    </w:p>
    <w:p w14:paraId="6A706148" w14:textId="77777777" w:rsidR="00B648BA" w:rsidRPr="00D92582" w:rsidRDefault="00B648BA" w:rsidP="00904425">
      <w:pPr>
        <w:pStyle w:val="ListParagraph"/>
        <w:numPr>
          <w:ilvl w:val="0"/>
          <w:numId w:val="19"/>
        </w:numPr>
        <w:shd w:val="clear" w:color="auto" w:fill="FFFFFF" w:themeFill="background1"/>
        <w:suppressAutoHyphens w:val="0"/>
        <w:rPr>
          <w:rFonts w:asciiTheme="minorHAnsi" w:hAnsiTheme="minorHAnsi" w:cstheme="minorHAnsi"/>
          <w:color w:val="222222"/>
          <w:lang w:eastAsia="en-US"/>
        </w:rPr>
      </w:pP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>Updated operating systems and developer’s environments.</w:t>
      </w:r>
    </w:p>
    <w:p w14:paraId="745101D0" w14:textId="77777777" w:rsidR="00B648BA" w:rsidRPr="00D92582" w:rsidRDefault="00B648BA" w:rsidP="00904425">
      <w:pPr>
        <w:pStyle w:val="ListParagraph"/>
        <w:numPr>
          <w:ilvl w:val="0"/>
          <w:numId w:val="19"/>
        </w:numPr>
        <w:shd w:val="clear" w:color="auto" w:fill="FFFFFF" w:themeFill="background1"/>
        <w:suppressAutoHyphens w:val="0"/>
        <w:rPr>
          <w:rFonts w:asciiTheme="minorHAnsi" w:hAnsiTheme="minorHAnsi" w:cstheme="minorHAnsi"/>
          <w:color w:val="222222"/>
          <w:lang w:eastAsia="en-US"/>
        </w:rPr>
      </w:pPr>
      <w:r w:rsidRPr="00D92582">
        <w:rPr>
          <w:rFonts w:asciiTheme="minorHAnsi" w:hAnsiTheme="minorHAnsi" w:cstheme="minorHAnsi"/>
          <w:color w:val="222222"/>
          <w:kern w:val="0"/>
          <w:lang w:eastAsia="en-US"/>
        </w:rPr>
        <w:t>Configured and implemented maintenance plan for all databases.</w:t>
      </w:r>
    </w:p>
    <w:p w14:paraId="62BF6FA9" w14:textId="1EF61659" w:rsidR="00B648BA" w:rsidRPr="00D92582" w:rsidRDefault="7EDFB6ED" w:rsidP="00904425">
      <w:pPr>
        <w:pStyle w:val="ListParagraph"/>
        <w:numPr>
          <w:ilvl w:val="0"/>
          <w:numId w:val="19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  <w:r w:rsidRPr="00D92582">
        <w:rPr>
          <w:rFonts w:asciiTheme="minorHAnsi" w:hAnsiTheme="minorHAnsi" w:cstheme="minorHAnsi"/>
        </w:rPr>
        <w:t>Apply service packs and security fixes on MS SQL Servers</w:t>
      </w:r>
    </w:p>
    <w:p w14:paraId="61C40D6D" w14:textId="1065863B" w:rsidR="00727A30" w:rsidRPr="00D92582" w:rsidRDefault="00727A30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</w:p>
    <w:p w14:paraId="21DB3551" w14:textId="71991A85" w:rsidR="006F7A30" w:rsidRPr="00D92582" w:rsidRDefault="006F7A30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</w:p>
    <w:p w14:paraId="23AE0215" w14:textId="0CAE84D7" w:rsidR="006F7A30" w:rsidRPr="00D92582" w:rsidRDefault="006F7A30" w:rsidP="0EE1D454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</w:p>
    <w:p w14:paraId="2F111803" w14:textId="77777777" w:rsidR="00CD1228" w:rsidRPr="00D92582" w:rsidRDefault="00CD1228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</w:p>
    <w:p w14:paraId="6EDD8C3B" w14:textId="3BC27BB8" w:rsidR="00727A30" w:rsidRPr="00D92582" w:rsidRDefault="00727A30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  <w:r w:rsidRPr="00D92582">
        <w:rPr>
          <w:rFonts w:asciiTheme="minorHAnsi" w:hAnsiTheme="minorHAnsi" w:cstheme="minorHAnsi"/>
        </w:rPr>
        <w:t>08/2017 – 01/2019</w:t>
      </w:r>
    </w:p>
    <w:p w14:paraId="2C9B8EC7" w14:textId="35C654A9" w:rsidR="00727A30" w:rsidRPr="00D92582" w:rsidRDefault="00727A30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  <w:r w:rsidRPr="00D92582">
        <w:rPr>
          <w:rFonts w:asciiTheme="minorHAnsi" w:hAnsiTheme="minorHAnsi" w:cstheme="minorHAnsi"/>
        </w:rPr>
        <w:t>Gabriel Getachew</w:t>
      </w:r>
      <w:r w:rsidR="003169E5" w:rsidRPr="00D92582">
        <w:rPr>
          <w:rFonts w:asciiTheme="minorHAnsi" w:hAnsiTheme="minorHAnsi" w:cstheme="minorHAnsi"/>
        </w:rPr>
        <w:t xml:space="preserve"> General</w:t>
      </w:r>
      <w:r w:rsidRPr="00D92582">
        <w:rPr>
          <w:rFonts w:asciiTheme="minorHAnsi" w:hAnsiTheme="minorHAnsi" w:cstheme="minorHAnsi"/>
        </w:rPr>
        <w:t xml:space="preserve"> Imports</w:t>
      </w:r>
      <w:r w:rsidR="003169E5" w:rsidRPr="00D92582">
        <w:rPr>
          <w:rFonts w:asciiTheme="minorHAnsi" w:hAnsiTheme="minorHAnsi" w:cstheme="minorHAnsi"/>
        </w:rPr>
        <w:t xml:space="preserve"> P.L.C</w:t>
      </w:r>
    </w:p>
    <w:p w14:paraId="4ABEA80E" w14:textId="2E949F32" w:rsidR="00727A30" w:rsidRPr="00D92582" w:rsidRDefault="0EE1D454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  <w:b/>
          <w:bCs/>
        </w:rPr>
      </w:pPr>
      <w:r w:rsidRPr="00D92582">
        <w:rPr>
          <w:rFonts w:asciiTheme="minorHAnsi" w:eastAsia="Garamond" w:hAnsiTheme="minorHAnsi" w:cstheme="minorHAnsi"/>
          <w:color w:val="222222"/>
        </w:rPr>
        <w:t>Position:</w:t>
      </w:r>
      <w:r w:rsidRPr="00D92582">
        <w:rPr>
          <w:rFonts w:asciiTheme="minorHAnsi" w:eastAsia="Garamond" w:hAnsiTheme="minorHAnsi" w:cstheme="minorHAnsi"/>
          <w:b/>
          <w:bCs/>
          <w:color w:val="222222"/>
        </w:rPr>
        <w:t xml:space="preserve"> </w:t>
      </w:r>
      <w:r w:rsidRPr="00D92582">
        <w:rPr>
          <w:rFonts w:asciiTheme="minorHAnsi" w:hAnsiTheme="minorHAnsi" w:cstheme="minorHAnsi"/>
          <w:b/>
          <w:bCs/>
        </w:rPr>
        <w:t>Data Entry / Office Administration</w:t>
      </w:r>
    </w:p>
    <w:p w14:paraId="6CB5A9DF" w14:textId="27B6D660" w:rsidR="008010E2" w:rsidRPr="00D92582" w:rsidRDefault="003169E5" w:rsidP="00A0590A">
      <w:pPr>
        <w:pStyle w:val="Standard"/>
        <w:numPr>
          <w:ilvl w:val="0"/>
          <w:numId w:val="18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Data entry of </w:t>
      </w:r>
      <w:r w:rsidR="008010E2"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Monthly and Annual </w:t>
      </w: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reports of over three 40ft. container worth of imported products</w:t>
      </w:r>
    </w:p>
    <w:p w14:paraId="7D282071" w14:textId="20E1725D" w:rsidR="003169E5" w:rsidRPr="00D92582" w:rsidRDefault="003169E5" w:rsidP="00A0590A">
      <w:pPr>
        <w:pStyle w:val="Standard"/>
        <w:numPr>
          <w:ilvl w:val="0"/>
          <w:numId w:val="18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Daily manipulation of MS Excel to manage inventory and availability of imported products </w:t>
      </w:r>
    </w:p>
    <w:p w14:paraId="03ED22FE" w14:textId="560E4BE6" w:rsidR="003169E5" w:rsidRPr="00D92582" w:rsidRDefault="003169E5" w:rsidP="00A0590A">
      <w:pPr>
        <w:pStyle w:val="Standard"/>
        <w:numPr>
          <w:ilvl w:val="0"/>
          <w:numId w:val="18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Share product excel spreadsheet with </w:t>
      </w:r>
      <w:r w:rsidR="00A774A9"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all</w:t>
      </w: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 employees and company stakeholders to </w:t>
      </w:r>
      <w:r w:rsidR="00A774A9"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ensure updated records</w:t>
      </w:r>
    </w:p>
    <w:p w14:paraId="185C9680" w14:textId="77777777" w:rsidR="00A774A9" w:rsidRPr="00D92582" w:rsidRDefault="00161C3C" w:rsidP="00A0590A">
      <w:pPr>
        <w:pStyle w:val="Standard"/>
        <w:numPr>
          <w:ilvl w:val="0"/>
          <w:numId w:val="18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Data Entry </w:t>
      </w:r>
      <w:r w:rsidR="00A774A9"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of specific product types using </w:t>
      </w: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Access Database</w:t>
      </w:r>
      <w:r w:rsidR="00A774A9"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 </w:t>
      </w:r>
    </w:p>
    <w:p w14:paraId="30A29BE1" w14:textId="09623A20" w:rsidR="00161C3C" w:rsidRPr="00D92582" w:rsidRDefault="003169E5" w:rsidP="00A0590A">
      <w:pPr>
        <w:pStyle w:val="Standard"/>
        <w:numPr>
          <w:ilvl w:val="0"/>
          <w:numId w:val="18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Utilize M</w:t>
      </w:r>
      <w:r w:rsidR="00161C3C"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S 365 Office </w:t>
      </w:r>
      <w:r w:rsidR="00A774A9"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applications</w:t>
      </w:r>
      <w:r w:rsidR="00161C3C"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 to manage customer and vendor relationships </w:t>
      </w:r>
    </w:p>
    <w:p w14:paraId="43DF9442" w14:textId="77777777" w:rsidR="00161C3C" w:rsidRPr="00D92582" w:rsidRDefault="00161C3C" w:rsidP="00A0590A">
      <w:pPr>
        <w:pStyle w:val="Standard"/>
        <w:numPr>
          <w:ilvl w:val="0"/>
          <w:numId w:val="18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Maintain and oversee internal existing systems to improve day-to-day operations and setting productivity standards</w:t>
      </w:r>
    </w:p>
    <w:p w14:paraId="1AECCDD9" w14:textId="77777777" w:rsidR="00161C3C" w:rsidRPr="00D92582" w:rsidRDefault="00161C3C" w:rsidP="00A0590A">
      <w:pPr>
        <w:pStyle w:val="Standard"/>
        <w:numPr>
          <w:ilvl w:val="0"/>
          <w:numId w:val="18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Determine types of processing required to load documents and data for all eligible products</w:t>
      </w:r>
    </w:p>
    <w:p w14:paraId="7AAB12A9" w14:textId="77777777" w:rsidR="003169E5" w:rsidRPr="00D92582" w:rsidRDefault="003169E5" w:rsidP="00A0590A">
      <w:pPr>
        <w:pStyle w:val="Standard"/>
        <w:numPr>
          <w:ilvl w:val="0"/>
          <w:numId w:val="18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Ensuring quality assurance with correlation with set rules and regulations of the customs authority </w:t>
      </w:r>
    </w:p>
    <w:p w14:paraId="78D4C1C4" w14:textId="77777777" w:rsidR="00161C3C" w:rsidRPr="00D92582" w:rsidRDefault="00161C3C" w:rsidP="003169E5">
      <w:pPr>
        <w:pStyle w:val="Standard"/>
        <w:autoSpaceDE w:val="0"/>
        <w:ind w:left="360"/>
        <w:contextualSpacing/>
        <w:rPr>
          <w:rFonts w:asciiTheme="minorHAnsi" w:eastAsia="Garamond" w:hAnsiTheme="minorHAnsi" w:cstheme="minorHAnsi"/>
        </w:rPr>
      </w:pPr>
    </w:p>
    <w:p w14:paraId="6424A4C4" w14:textId="6CD1E936" w:rsidR="00727A30" w:rsidRPr="00D92582" w:rsidRDefault="00727A30" w:rsidP="00EB0204">
      <w:pPr>
        <w:shd w:val="clear" w:color="auto" w:fill="FFFFFF"/>
        <w:spacing w:line="240" w:lineRule="atLeast"/>
        <w:rPr>
          <w:rFonts w:asciiTheme="minorHAnsi" w:hAnsiTheme="minorHAnsi" w:cstheme="minorHAnsi"/>
          <w:color w:val="000000"/>
        </w:rPr>
      </w:pPr>
    </w:p>
    <w:p w14:paraId="4D39322D" w14:textId="05A60264" w:rsidR="00727A30" w:rsidRPr="00D92582" w:rsidRDefault="00727A30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  <w:r w:rsidRPr="00D92582">
        <w:rPr>
          <w:rFonts w:asciiTheme="minorHAnsi" w:hAnsiTheme="minorHAnsi" w:cstheme="minorHAnsi"/>
        </w:rPr>
        <w:t>01/2015 – 08/2016</w:t>
      </w:r>
    </w:p>
    <w:p w14:paraId="2646BA52" w14:textId="42EC6E75" w:rsidR="00727A30" w:rsidRPr="00D92582" w:rsidRDefault="00727A30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  <w:r w:rsidRPr="00D92582">
        <w:rPr>
          <w:rFonts w:asciiTheme="minorHAnsi" w:hAnsiTheme="minorHAnsi" w:cstheme="minorHAnsi"/>
        </w:rPr>
        <w:t>DIAGEO META ABO S.C Brewery</w:t>
      </w:r>
    </w:p>
    <w:p w14:paraId="60631227" w14:textId="25A4D39B" w:rsidR="001B3F15" w:rsidRPr="00D92582" w:rsidRDefault="0EE1D454" w:rsidP="00D93C77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  <w:b/>
          <w:bCs/>
        </w:rPr>
      </w:pPr>
      <w:r w:rsidRPr="00D92582">
        <w:rPr>
          <w:rFonts w:asciiTheme="minorHAnsi" w:eastAsia="Garamond" w:hAnsiTheme="minorHAnsi" w:cstheme="minorHAnsi"/>
          <w:color w:val="222222"/>
        </w:rPr>
        <w:t>Position:</w:t>
      </w:r>
      <w:r w:rsidRPr="00D92582">
        <w:rPr>
          <w:rFonts w:asciiTheme="minorHAnsi" w:eastAsia="Garamond" w:hAnsiTheme="minorHAnsi" w:cstheme="minorHAnsi"/>
          <w:b/>
          <w:bCs/>
          <w:color w:val="222222"/>
        </w:rPr>
        <w:t xml:space="preserve"> </w:t>
      </w:r>
      <w:r w:rsidRPr="00D92582">
        <w:rPr>
          <w:rFonts w:asciiTheme="minorHAnsi" w:hAnsiTheme="minorHAnsi" w:cstheme="minorHAnsi"/>
          <w:b/>
          <w:bCs/>
        </w:rPr>
        <w:t>Retail Executive/ Marketing Manager</w:t>
      </w:r>
    </w:p>
    <w:p w14:paraId="769D19D6" w14:textId="013C5D88" w:rsidR="001B3F15" w:rsidRPr="00D92582" w:rsidRDefault="00161C3C" w:rsidP="00D93C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color w:val="000000"/>
        </w:rPr>
        <w:t>Utilize MS 365 Office Suite to d</w:t>
      </w:r>
      <w:r w:rsidR="001B3F15" w:rsidRPr="00D92582">
        <w:rPr>
          <w:rFonts w:asciiTheme="minorHAnsi" w:hAnsiTheme="minorHAnsi" w:cstheme="minorHAnsi"/>
          <w:color w:val="000000"/>
        </w:rPr>
        <w:t>evelop a Daily, Monthly</w:t>
      </w:r>
      <w:r w:rsidRPr="00D92582">
        <w:rPr>
          <w:rFonts w:asciiTheme="minorHAnsi" w:hAnsiTheme="minorHAnsi" w:cstheme="minorHAnsi"/>
          <w:color w:val="000000"/>
        </w:rPr>
        <w:t xml:space="preserve"> and</w:t>
      </w:r>
      <w:r w:rsidR="001B3F15" w:rsidRPr="00D92582">
        <w:rPr>
          <w:rFonts w:asciiTheme="minorHAnsi" w:hAnsiTheme="minorHAnsi" w:cstheme="minorHAnsi"/>
          <w:color w:val="000000"/>
        </w:rPr>
        <w:t xml:space="preserve"> Annual target for the designated account by specific brand category</w:t>
      </w:r>
    </w:p>
    <w:p w14:paraId="03DCE7DA" w14:textId="4EB27C6B" w:rsidR="00161C3C" w:rsidRPr="00D92582" w:rsidRDefault="00161C3C" w:rsidP="00D93C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color w:val="000000"/>
        </w:rPr>
        <w:t xml:space="preserve">Utilize MS Office application including Excel and Access DB to manage daily sales orders, track delivery vehicles </w:t>
      </w:r>
    </w:p>
    <w:p w14:paraId="03F52C7E" w14:textId="0ECD9D45" w:rsidR="001B3F15" w:rsidRPr="00D92582" w:rsidRDefault="00161C3C" w:rsidP="00D93C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color w:val="000000"/>
        </w:rPr>
        <w:t>Apply MS Excel and company generated software to m</w:t>
      </w:r>
      <w:r w:rsidR="001B3F15" w:rsidRPr="00D92582">
        <w:rPr>
          <w:rFonts w:asciiTheme="minorHAnsi" w:hAnsiTheme="minorHAnsi" w:cstheme="minorHAnsi"/>
          <w:color w:val="000000"/>
        </w:rPr>
        <w:t>anag</w:t>
      </w:r>
      <w:r w:rsidRPr="00D92582">
        <w:rPr>
          <w:rFonts w:asciiTheme="minorHAnsi" w:hAnsiTheme="minorHAnsi" w:cstheme="minorHAnsi"/>
          <w:color w:val="000000"/>
        </w:rPr>
        <w:t xml:space="preserve">e </w:t>
      </w:r>
      <w:r w:rsidR="003169E5" w:rsidRPr="00D92582">
        <w:rPr>
          <w:rFonts w:asciiTheme="minorHAnsi" w:hAnsiTheme="minorHAnsi" w:cstheme="minorHAnsi"/>
          <w:color w:val="000000"/>
        </w:rPr>
        <w:t>over 2k</w:t>
      </w:r>
      <w:r w:rsidR="001B3F15" w:rsidRPr="00D92582">
        <w:rPr>
          <w:rFonts w:asciiTheme="minorHAnsi" w:hAnsiTheme="minorHAnsi" w:cstheme="minorHAnsi"/>
          <w:color w:val="000000"/>
        </w:rPr>
        <w:t xml:space="preserve"> sales orders </w:t>
      </w:r>
      <w:r w:rsidR="003169E5" w:rsidRPr="00D92582">
        <w:rPr>
          <w:rFonts w:asciiTheme="minorHAnsi" w:hAnsiTheme="minorHAnsi" w:cstheme="minorHAnsi"/>
          <w:color w:val="000000"/>
        </w:rPr>
        <w:t>for</w:t>
      </w:r>
      <w:r w:rsidR="001B3F15" w:rsidRPr="00D92582">
        <w:rPr>
          <w:rFonts w:asciiTheme="minorHAnsi" w:hAnsiTheme="minorHAnsi" w:cstheme="minorHAnsi"/>
          <w:color w:val="000000"/>
        </w:rPr>
        <w:t xml:space="preserve"> </w:t>
      </w:r>
      <w:r w:rsidR="003169E5" w:rsidRPr="00D92582">
        <w:rPr>
          <w:rFonts w:asciiTheme="minorHAnsi" w:hAnsiTheme="minorHAnsi" w:cstheme="minorHAnsi"/>
          <w:color w:val="000000"/>
        </w:rPr>
        <w:t>over 120</w:t>
      </w:r>
      <w:r w:rsidR="001B3F15" w:rsidRPr="00D92582">
        <w:rPr>
          <w:rFonts w:asciiTheme="minorHAnsi" w:hAnsiTheme="minorHAnsi" w:cstheme="minorHAnsi"/>
          <w:color w:val="000000"/>
        </w:rPr>
        <w:t xml:space="preserve"> designated </w:t>
      </w:r>
      <w:r w:rsidRPr="00D92582">
        <w:rPr>
          <w:rFonts w:asciiTheme="minorHAnsi" w:hAnsiTheme="minorHAnsi" w:cstheme="minorHAnsi"/>
          <w:color w:val="000000"/>
        </w:rPr>
        <w:t>customer outlet</w:t>
      </w:r>
      <w:r w:rsidR="003169E5" w:rsidRPr="00D92582">
        <w:rPr>
          <w:rFonts w:asciiTheme="minorHAnsi" w:hAnsiTheme="minorHAnsi" w:cstheme="minorHAnsi"/>
          <w:color w:val="000000"/>
        </w:rPr>
        <w:t>s</w:t>
      </w:r>
      <w:r w:rsidRPr="00D92582">
        <w:rPr>
          <w:rFonts w:asciiTheme="minorHAnsi" w:hAnsiTheme="minorHAnsi" w:cstheme="minorHAnsi"/>
          <w:color w:val="000000"/>
        </w:rPr>
        <w:t xml:space="preserve"> </w:t>
      </w:r>
      <w:r w:rsidR="001B3F15" w:rsidRPr="00D92582">
        <w:rPr>
          <w:rFonts w:asciiTheme="minorHAnsi" w:hAnsiTheme="minorHAnsi" w:cstheme="minorHAnsi"/>
          <w:color w:val="000000"/>
        </w:rPr>
        <w:t xml:space="preserve">account by </w:t>
      </w:r>
      <w:r w:rsidRPr="00D92582">
        <w:rPr>
          <w:rFonts w:asciiTheme="minorHAnsi" w:hAnsiTheme="minorHAnsi" w:cstheme="minorHAnsi"/>
          <w:color w:val="000000"/>
        </w:rPr>
        <w:t xml:space="preserve">Product </w:t>
      </w:r>
      <w:r w:rsidR="001B3F15" w:rsidRPr="00D92582">
        <w:rPr>
          <w:rFonts w:asciiTheme="minorHAnsi" w:hAnsiTheme="minorHAnsi" w:cstheme="minorHAnsi"/>
          <w:color w:val="000000"/>
        </w:rPr>
        <w:t>brand and category</w:t>
      </w:r>
    </w:p>
    <w:p w14:paraId="6FB89A17" w14:textId="352F63B6" w:rsidR="001B3F15" w:rsidRPr="00D92582" w:rsidRDefault="00161C3C" w:rsidP="00D93C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color w:val="000000"/>
        </w:rPr>
        <w:t>Apply company system to r</w:t>
      </w:r>
      <w:r w:rsidR="001B3F15" w:rsidRPr="00D92582">
        <w:rPr>
          <w:rFonts w:asciiTheme="minorHAnsi" w:hAnsiTheme="minorHAnsi" w:cstheme="minorHAnsi"/>
          <w:color w:val="000000"/>
        </w:rPr>
        <w:t>eview</w:t>
      </w:r>
      <w:r w:rsidR="003169E5" w:rsidRPr="00D92582">
        <w:rPr>
          <w:rFonts w:asciiTheme="minorHAnsi" w:hAnsiTheme="minorHAnsi" w:cstheme="minorHAnsi"/>
          <w:color w:val="000000"/>
        </w:rPr>
        <w:t xml:space="preserve">, </w:t>
      </w:r>
      <w:r w:rsidR="001B3F15" w:rsidRPr="00D92582">
        <w:rPr>
          <w:rFonts w:asciiTheme="minorHAnsi" w:hAnsiTheme="minorHAnsi" w:cstheme="minorHAnsi"/>
          <w:color w:val="000000"/>
        </w:rPr>
        <w:t xml:space="preserve">record and evaluate, </w:t>
      </w:r>
      <w:r w:rsidRPr="00D92582">
        <w:rPr>
          <w:rFonts w:asciiTheme="minorHAnsi" w:hAnsiTheme="minorHAnsi" w:cstheme="minorHAnsi"/>
          <w:color w:val="000000"/>
        </w:rPr>
        <w:t>pre</w:t>
      </w:r>
      <w:r w:rsidR="001B3F15" w:rsidRPr="00D92582">
        <w:rPr>
          <w:rFonts w:asciiTheme="minorHAnsi" w:hAnsiTheme="minorHAnsi" w:cstheme="minorHAnsi"/>
          <w:color w:val="000000"/>
        </w:rPr>
        <w:t xml:space="preserve"> and p</w:t>
      </w:r>
      <w:r w:rsidRPr="00D92582">
        <w:rPr>
          <w:rFonts w:asciiTheme="minorHAnsi" w:hAnsiTheme="minorHAnsi" w:cstheme="minorHAnsi"/>
          <w:color w:val="000000"/>
        </w:rPr>
        <w:t>ost</w:t>
      </w:r>
      <w:r w:rsidR="001B3F15" w:rsidRPr="00D92582">
        <w:rPr>
          <w:rFonts w:asciiTheme="minorHAnsi" w:hAnsiTheme="minorHAnsi" w:cstheme="minorHAnsi"/>
          <w:color w:val="000000"/>
        </w:rPr>
        <w:t xml:space="preserve"> activation sales track</w:t>
      </w:r>
    </w:p>
    <w:p w14:paraId="0C5E1C73" w14:textId="77777777" w:rsidR="00161C3C" w:rsidRPr="00D92582" w:rsidRDefault="0EE1D454" w:rsidP="00D93C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color w:val="000000" w:themeColor="text1"/>
        </w:rPr>
        <w:t>Work with designated key distributors and sales personnel to ensure excellence in-store activation and delivery of the service frequency in effective and efficient manner</w:t>
      </w:r>
    </w:p>
    <w:p w14:paraId="442FA739" w14:textId="11760E5E" w:rsidR="001B3F15" w:rsidRPr="00D92582" w:rsidRDefault="001B3F15" w:rsidP="00D93C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color w:val="000000"/>
        </w:rPr>
        <w:t>Managing all aspects of account management and activation in each of the designated accounts and activate execution standards in priority accounts identified by RTC design</w:t>
      </w:r>
    </w:p>
    <w:p w14:paraId="5B7DB958" w14:textId="77777777" w:rsidR="00161C3C" w:rsidRPr="00D92582" w:rsidRDefault="00161C3C" w:rsidP="00D93C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color w:val="000000"/>
        </w:rPr>
        <w:t>Conduct surveys to s</w:t>
      </w:r>
      <w:r w:rsidR="001B3F15" w:rsidRPr="00D92582">
        <w:rPr>
          <w:rFonts w:asciiTheme="minorHAnsi" w:hAnsiTheme="minorHAnsi" w:cstheme="minorHAnsi"/>
          <w:color w:val="000000"/>
        </w:rPr>
        <w:t xml:space="preserve">upport the development of customer &amp; </w:t>
      </w:r>
      <w:r w:rsidRPr="00D92582">
        <w:rPr>
          <w:rFonts w:asciiTheme="minorHAnsi" w:hAnsiTheme="minorHAnsi" w:cstheme="minorHAnsi"/>
          <w:color w:val="000000"/>
        </w:rPr>
        <w:t xml:space="preserve">consumer </w:t>
      </w:r>
      <w:r w:rsidR="001B3F15" w:rsidRPr="00D92582">
        <w:rPr>
          <w:rFonts w:asciiTheme="minorHAnsi" w:hAnsiTheme="minorHAnsi" w:cstheme="minorHAnsi"/>
          <w:color w:val="000000"/>
        </w:rPr>
        <w:t>insights</w:t>
      </w:r>
    </w:p>
    <w:p w14:paraId="732F09C6" w14:textId="507A3DF4" w:rsidR="001B3F15" w:rsidRPr="00D92582" w:rsidRDefault="001B3F15" w:rsidP="00D93C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color w:val="000000"/>
        </w:rPr>
        <w:t>Translate insights into business building opportunities within specific customers/channels</w:t>
      </w:r>
    </w:p>
    <w:p w14:paraId="7CA7A370" w14:textId="5B0C1752" w:rsidR="00161C3C" w:rsidRPr="00D92582" w:rsidRDefault="00161C3C" w:rsidP="00D93C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color w:val="000000"/>
        </w:rPr>
        <w:t>Supervise general business continuity to ensure outstanding customer satisfaction</w:t>
      </w:r>
    </w:p>
    <w:p w14:paraId="6ACD041E" w14:textId="63724FB2" w:rsidR="00D93C77" w:rsidRPr="00D92582" w:rsidRDefault="00D93C77" w:rsidP="0EE1D454">
      <w:pPr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eastAsia="Garamond" w:hAnsiTheme="minorHAnsi" w:cstheme="minorHAnsi"/>
        </w:rPr>
      </w:pPr>
    </w:p>
    <w:p w14:paraId="3B6BA731" w14:textId="16AC1769" w:rsidR="00D93C77" w:rsidRDefault="00D93C77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</w:p>
    <w:p w14:paraId="630ACD3E" w14:textId="3070A2E9" w:rsidR="00D92582" w:rsidRDefault="00D92582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</w:p>
    <w:p w14:paraId="6C2680E2" w14:textId="1C2B5FCE" w:rsidR="00D92582" w:rsidRDefault="00D92582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</w:p>
    <w:p w14:paraId="4707257F" w14:textId="783653CC" w:rsidR="00D92582" w:rsidRDefault="00D92582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</w:p>
    <w:p w14:paraId="5739B112" w14:textId="5B4AD209" w:rsidR="00D92582" w:rsidRDefault="00D92582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</w:p>
    <w:p w14:paraId="60687C95" w14:textId="77777777" w:rsidR="00D92582" w:rsidRPr="00D92582" w:rsidRDefault="00D92582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</w:p>
    <w:p w14:paraId="481483D2" w14:textId="5623EDEE" w:rsidR="00727A30" w:rsidRPr="00D92582" w:rsidRDefault="00727A30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  <w:r w:rsidRPr="00D92582">
        <w:rPr>
          <w:rFonts w:asciiTheme="minorHAnsi" w:hAnsiTheme="minorHAnsi" w:cstheme="minorHAnsi"/>
        </w:rPr>
        <w:lastRenderedPageBreak/>
        <w:t>08/2014 – 12/2015</w:t>
      </w:r>
    </w:p>
    <w:p w14:paraId="5611ED66" w14:textId="3A14F620" w:rsidR="00727A30" w:rsidRPr="00D92582" w:rsidRDefault="00727A30" w:rsidP="00727A30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</w:rPr>
      </w:pPr>
      <w:r w:rsidRPr="00D92582">
        <w:rPr>
          <w:rFonts w:asciiTheme="minorHAnsi" w:hAnsiTheme="minorHAnsi" w:cstheme="minorHAnsi"/>
        </w:rPr>
        <w:t>NIB Candy Factory, PLC</w:t>
      </w:r>
    </w:p>
    <w:p w14:paraId="334B9BC3" w14:textId="23804DC0" w:rsidR="00271096" w:rsidRPr="00D92582" w:rsidRDefault="0EE1D454" w:rsidP="00A42664">
      <w:p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  <w:b/>
          <w:bCs/>
        </w:rPr>
      </w:pPr>
      <w:r w:rsidRPr="00D92582">
        <w:rPr>
          <w:rFonts w:asciiTheme="minorHAnsi" w:eastAsia="Garamond" w:hAnsiTheme="minorHAnsi" w:cstheme="minorHAnsi"/>
          <w:color w:val="222222"/>
        </w:rPr>
        <w:t>Position:</w:t>
      </w:r>
      <w:r w:rsidRPr="00D92582">
        <w:rPr>
          <w:rFonts w:asciiTheme="minorHAnsi" w:eastAsia="Garamond" w:hAnsiTheme="minorHAnsi" w:cstheme="minorHAnsi"/>
          <w:b/>
          <w:bCs/>
          <w:color w:val="222222"/>
        </w:rPr>
        <w:t xml:space="preserve"> </w:t>
      </w:r>
      <w:r w:rsidRPr="00D92582">
        <w:rPr>
          <w:rFonts w:asciiTheme="minorHAnsi" w:hAnsiTheme="minorHAnsi" w:cstheme="minorHAnsi"/>
          <w:b/>
          <w:bCs/>
        </w:rPr>
        <w:t>Data Entry /</w:t>
      </w:r>
      <w:r w:rsidR="00D92582">
        <w:rPr>
          <w:rFonts w:asciiTheme="minorHAnsi" w:hAnsiTheme="minorHAnsi" w:cstheme="minorHAnsi"/>
          <w:b/>
          <w:bCs/>
        </w:rPr>
        <w:t xml:space="preserve"> </w:t>
      </w:r>
      <w:r w:rsidRPr="00D92582">
        <w:rPr>
          <w:rFonts w:asciiTheme="minorHAnsi" w:hAnsiTheme="minorHAnsi" w:cstheme="minorHAnsi"/>
          <w:b/>
          <w:bCs/>
        </w:rPr>
        <w:t>Office Manager</w:t>
      </w:r>
    </w:p>
    <w:p w14:paraId="61827013" w14:textId="561253CF" w:rsidR="00A774A9" w:rsidRPr="00D92582" w:rsidRDefault="00A774A9" w:rsidP="00271096">
      <w:pPr>
        <w:pStyle w:val="ListParagraph"/>
        <w:numPr>
          <w:ilvl w:val="0"/>
          <w:numId w:val="17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color w:val="000000"/>
        </w:rPr>
        <w:t>Entering products and accounts data from source documents within time limits</w:t>
      </w:r>
    </w:p>
    <w:p w14:paraId="1CBCF097" w14:textId="0E7FCE16" w:rsidR="006F7A30" w:rsidRPr="00D92582" w:rsidRDefault="00A774A9" w:rsidP="00271096">
      <w:pPr>
        <w:pStyle w:val="ListParagraph"/>
        <w:numPr>
          <w:ilvl w:val="0"/>
          <w:numId w:val="17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ind w:right="794"/>
        <w:contextualSpacing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D92582">
        <w:rPr>
          <w:rFonts w:asciiTheme="minorHAnsi" w:hAnsiTheme="minorHAnsi" w:cstheme="minorHAnsi"/>
          <w:color w:val="000000"/>
        </w:rPr>
        <w:t>Compiling, verifying accuracy and sorting information to prepare source data for computer entry</w:t>
      </w:r>
    </w:p>
    <w:p w14:paraId="5811D145" w14:textId="2754554F" w:rsidR="00A774A9" w:rsidRPr="00D92582" w:rsidRDefault="00A774A9" w:rsidP="00271096">
      <w:pPr>
        <w:pStyle w:val="Standard"/>
        <w:numPr>
          <w:ilvl w:val="0"/>
          <w:numId w:val="17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Reviewing data for deficiencies or errors, correcting any incompatibilities and checking output</w:t>
      </w:r>
    </w:p>
    <w:p w14:paraId="2FAD565F" w14:textId="563633BA" w:rsidR="007F28B3" w:rsidRPr="00D92582" w:rsidRDefault="007F28B3" w:rsidP="00271096">
      <w:pPr>
        <w:pStyle w:val="Standard"/>
        <w:numPr>
          <w:ilvl w:val="0"/>
          <w:numId w:val="17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Research and obtain further information for incomplete documents</w:t>
      </w:r>
    </w:p>
    <w:p w14:paraId="27D73867" w14:textId="4505908B" w:rsidR="007F28B3" w:rsidRPr="00D92582" w:rsidRDefault="007F28B3" w:rsidP="00271096">
      <w:pPr>
        <w:pStyle w:val="Standard"/>
        <w:numPr>
          <w:ilvl w:val="0"/>
          <w:numId w:val="17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Apply data program techniques and procedures</w:t>
      </w:r>
    </w:p>
    <w:p w14:paraId="430214A0" w14:textId="6A1E39A2" w:rsidR="003E76F1" w:rsidRPr="00D92582" w:rsidRDefault="007F28B3" w:rsidP="00271096">
      <w:pPr>
        <w:pStyle w:val="Standard"/>
        <w:numPr>
          <w:ilvl w:val="0"/>
          <w:numId w:val="17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Generate reports, store completed work in designated locations and perform backup operations</w:t>
      </w:r>
    </w:p>
    <w:p w14:paraId="1BB9F053" w14:textId="044C6D8C" w:rsidR="007F28B3" w:rsidRPr="00D92582" w:rsidRDefault="007F28B3" w:rsidP="00271096">
      <w:pPr>
        <w:pStyle w:val="Standard"/>
        <w:numPr>
          <w:ilvl w:val="0"/>
          <w:numId w:val="17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Scan documents and print files, when needed</w:t>
      </w:r>
    </w:p>
    <w:p w14:paraId="49F6958A" w14:textId="527E9D56" w:rsidR="007F28B3" w:rsidRPr="00D92582" w:rsidRDefault="007F28B3" w:rsidP="00271096">
      <w:pPr>
        <w:pStyle w:val="Standard"/>
        <w:numPr>
          <w:ilvl w:val="0"/>
          <w:numId w:val="17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Respond to queries for information and access relevant files</w:t>
      </w:r>
    </w:p>
    <w:p w14:paraId="13D3A83A" w14:textId="1354612D" w:rsidR="007F28B3" w:rsidRPr="00D92582" w:rsidRDefault="007F28B3" w:rsidP="00271096">
      <w:pPr>
        <w:pStyle w:val="Standard"/>
        <w:numPr>
          <w:ilvl w:val="0"/>
          <w:numId w:val="17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Comply with data integrity and security policies</w:t>
      </w:r>
    </w:p>
    <w:p w14:paraId="14D5CF28" w14:textId="4728D610" w:rsidR="00AB7D0C" w:rsidRPr="00D92582" w:rsidRDefault="007F28B3" w:rsidP="00271096">
      <w:pPr>
        <w:pStyle w:val="Standard"/>
        <w:numPr>
          <w:ilvl w:val="0"/>
          <w:numId w:val="17"/>
        </w:numPr>
        <w:autoSpaceDE w:val="0"/>
        <w:contextualSpacing/>
        <w:rPr>
          <w:rFonts w:asciiTheme="minorHAnsi" w:eastAsia="Times New Roman" w:hAnsiTheme="minorHAnsi" w:cstheme="minorHAnsi"/>
          <w:color w:val="000000"/>
          <w:lang w:eastAsia="ar-SA" w:bidi="ar-SA"/>
        </w:rPr>
      </w:pPr>
      <w:r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>Ensure proper use of office equipment and address any malfunctions</w:t>
      </w:r>
      <w:r w:rsidR="00AF152E" w:rsidRPr="00D92582">
        <w:rPr>
          <w:rFonts w:asciiTheme="minorHAnsi" w:eastAsia="Times New Roman" w:hAnsiTheme="minorHAnsi" w:cstheme="minorHAnsi"/>
          <w:color w:val="000000"/>
          <w:lang w:eastAsia="ar-SA" w:bidi="ar-SA"/>
        </w:rPr>
        <w:t xml:space="preserve">             </w:t>
      </w:r>
    </w:p>
    <w:sectPr w:rsidR="00AB7D0C" w:rsidRPr="00D92582">
      <w:headerReference w:type="default" r:id="rId12"/>
      <w:footerReference w:type="default" r:id="rId13"/>
      <w:pgSz w:w="12240" w:h="15840"/>
      <w:pgMar w:top="1296" w:right="1152" w:bottom="1152" w:left="1296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42A70" w14:textId="77777777" w:rsidR="002371DB" w:rsidRDefault="002371DB">
      <w:r>
        <w:separator/>
      </w:r>
    </w:p>
  </w:endnote>
  <w:endnote w:type="continuationSeparator" w:id="0">
    <w:p w14:paraId="780D7F6C" w14:textId="77777777" w:rsidR="002371DB" w:rsidRDefault="0023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cag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AF66" w14:textId="5E080EC8" w:rsidR="00C6034F" w:rsidRDefault="00FD5EE0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rPr>
        <w:b/>
        <w:bCs/>
        <w:noProof/>
      </w:rPr>
      <w:fldChar w:fldCharType="begin"/>
    </w:r>
    <w:r>
      <w:instrText xml:space="preserve"> PAGE   \* MERGEFORMAT </w:instrText>
    </w:r>
    <w:r>
      <w:fldChar w:fldCharType="separate"/>
    </w:r>
    <w:r w:rsidR="00064133" w:rsidRPr="00064133">
      <w:rPr>
        <w:b/>
        <w:bCs/>
        <w:noProof/>
      </w:rPr>
      <w:t>3</w:t>
    </w:r>
    <w:r>
      <w:rPr>
        <w:b/>
        <w:bCs/>
        <w:noProof/>
      </w:rPr>
      <w:fldChar w:fldCharType="end"/>
    </w:r>
  </w:p>
  <w:p w14:paraId="48D90822" w14:textId="77777777" w:rsidR="00C6034F" w:rsidRDefault="00C60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3AED" w14:textId="77777777" w:rsidR="002371DB" w:rsidRDefault="002371DB">
      <w:r>
        <w:separator/>
      </w:r>
    </w:p>
  </w:footnote>
  <w:footnote w:type="continuationSeparator" w:id="0">
    <w:p w14:paraId="59ED70CF" w14:textId="77777777" w:rsidR="002371DB" w:rsidRDefault="00237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BDF5" w14:textId="77777777" w:rsidR="002110B5" w:rsidRDefault="002110B5" w:rsidP="000B43C3">
    <w:pPr>
      <w:pageBreakBefore/>
      <w:ind w:left="5760"/>
      <w:rPr>
        <w:rFonts w:ascii="Garamond" w:hAnsi="Garamond" w:cs="Garamond"/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1440"/>
        </w:tabs>
        <w:ind w:left="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-144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1440"/>
        </w:tabs>
        <w:ind w:left="216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-1440"/>
        </w:tabs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1440"/>
        </w:tabs>
        <w:ind w:left="36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1440"/>
        </w:tabs>
        <w:ind w:left="432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-1440"/>
        </w:tabs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1440"/>
        </w:tabs>
        <w:ind w:left="576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5DD16C5"/>
    <w:multiLevelType w:val="hybridMultilevel"/>
    <w:tmpl w:val="869C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4B44"/>
    <w:multiLevelType w:val="hybridMultilevel"/>
    <w:tmpl w:val="EE76DA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4A5D3C"/>
    <w:multiLevelType w:val="hybridMultilevel"/>
    <w:tmpl w:val="65E0AD46"/>
    <w:lvl w:ilvl="0" w:tplc="E30A7AA2">
      <w:start w:val="1"/>
      <w:numFmt w:val="bullet"/>
      <w:pStyle w:val="Advanc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B26D5"/>
    <w:multiLevelType w:val="multilevel"/>
    <w:tmpl w:val="0616E9E8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EB74B8F"/>
    <w:multiLevelType w:val="hybridMultilevel"/>
    <w:tmpl w:val="ED905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323E"/>
    <w:multiLevelType w:val="hybridMultilevel"/>
    <w:tmpl w:val="631A6288"/>
    <w:lvl w:ilvl="0" w:tplc="2A882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F1DAE"/>
    <w:multiLevelType w:val="hybridMultilevel"/>
    <w:tmpl w:val="80CEE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2719E"/>
    <w:multiLevelType w:val="hybridMultilevel"/>
    <w:tmpl w:val="31EA2500"/>
    <w:lvl w:ilvl="0" w:tplc="2A88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0B7EC9"/>
    <w:multiLevelType w:val="hybridMultilevel"/>
    <w:tmpl w:val="91C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F5D28"/>
    <w:multiLevelType w:val="hybridMultilevel"/>
    <w:tmpl w:val="01D2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D6E9A"/>
    <w:multiLevelType w:val="multilevel"/>
    <w:tmpl w:val="9140A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2C3717E"/>
    <w:multiLevelType w:val="hybridMultilevel"/>
    <w:tmpl w:val="5896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B2B6F"/>
    <w:multiLevelType w:val="hybridMultilevel"/>
    <w:tmpl w:val="45FAD7C8"/>
    <w:lvl w:ilvl="0" w:tplc="A82C25D6">
      <w:start w:val="1"/>
      <w:numFmt w:val="bullet"/>
      <w:pStyle w:val="Duties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05A3E"/>
    <w:multiLevelType w:val="hybridMultilevel"/>
    <w:tmpl w:val="6BA4E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57385"/>
    <w:multiLevelType w:val="hybridMultilevel"/>
    <w:tmpl w:val="E63E8F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954967"/>
    <w:multiLevelType w:val="hybridMultilevel"/>
    <w:tmpl w:val="82CEB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9070488">
    <w:abstractNumId w:val="0"/>
  </w:num>
  <w:num w:numId="2" w16cid:durableId="169974407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884660">
    <w:abstractNumId w:val="9"/>
  </w:num>
  <w:num w:numId="4" w16cid:durableId="1981185420">
    <w:abstractNumId w:val="11"/>
  </w:num>
  <w:num w:numId="5" w16cid:durableId="1386025680">
    <w:abstractNumId w:val="6"/>
  </w:num>
  <w:num w:numId="6" w16cid:durableId="2083015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900604">
    <w:abstractNumId w:val="4"/>
  </w:num>
  <w:num w:numId="8" w16cid:durableId="179927973">
    <w:abstractNumId w:val="12"/>
  </w:num>
  <w:num w:numId="9" w16cid:durableId="305205238">
    <w:abstractNumId w:val="13"/>
  </w:num>
  <w:num w:numId="10" w16cid:durableId="99179121">
    <w:abstractNumId w:val="16"/>
  </w:num>
  <w:num w:numId="11" w16cid:durableId="1867520965">
    <w:abstractNumId w:val="14"/>
  </w:num>
  <w:num w:numId="12" w16cid:durableId="310408826">
    <w:abstractNumId w:val="19"/>
  </w:num>
  <w:num w:numId="13" w16cid:durableId="603539264">
    <w:abstractNumId w:val="7"/>
  </w:num>
  <w:num w:numId="14" w16cid:durableId="602225430">
    <w:abstractNumId w:val="15"/>
  </w:num>
  <w:num w:numId="15" w16cid:durableId="1757283276">
    <w:abstractNumId w:val="10"/>
  </w:num>
  <w:num w:numId="16" w16cid:durableId="621881933">
    <w:abstractNumId w:val="17"/>
  </w:num>
  <w:num w:numId="17" w16cid:durableId="2107536836">
    <w:abstractNumId w:val="8"/>
  </w:num>
  <w:num w:numId="18" w16cid:durableId="1018390147">
    <w:abstractNumId w:val="5"/>
  </w:num>
  <w:num w:numId="19" w16cid:durableId="179323734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xNDIwszA1tLA0MzRS0lEKTi0uzszPAykwqgUAJqefwCwAAAA="/>
  </w:docVars>
  <w:rsids>
    <w:rsidRoot w:val="008768BB"/>
    <w:rsid w:val="00010170"/>
    <w:rsid w:val="00016E60"/>
    <w:rsid w:val="000249CB"/>
    <w:rsid w:val="00025A50"/>
    <w:rsid w:val="0004057E"/>
    <w:rsid w:val="000441A6"/>
    <w:rsid w:val="00052C2F"/>
    <w:rsid w:val="00064133"/>
    <w:rsid w:val="0006687E"/>
    <w:rsid w:val="000675A7"/>
    <w:rsid w:val="000703B8"/>
    <w:rsid w:val="000749E2"/>
    <w:rsid w:val="000777C1"/>
    <w:rsid w:val="00080A10"/>
    <w:rsid w:val="00082A1F"/>
    <w:rsid w:val="00085CB2"/>
    <w:rsid w:val="00085DCC"/>
    <w:rsid w:val="000A1D89"/>
    <w:rsid w:val="000A749D"/>
    <w:rsid w:val="000B2CF6"/>
    <w:rsid w:val="000B43C3"/>
    <w:rsid w:val="000B6FA1"/>
    <w:rsid w:val="000C5225"/>
    <w:rsid w:val="000D29A7"/>
    <w:rsid w:val="000D7E1C"/>
    <w:rsid w:val="000D7EEA"/>
    <w:rsid w:val="000E14FA"/>
    <w:rsid w:val="00100807"/>
    <w:rsid w:val="00111AAF"/>
    <w:rsid w:val="0011372F"/>
    <w:rsid w:val="0012215D"/>
    <w:rsid w:val="00143DC3"/>
    <w:rsid w:val="00143FAE"/>
    <w:rsid w:val="00144C2F"/>
    <w:rsid w:val="00146433"/>
    <w:rsid w:val="001521BB"/>
    <w:rsid w:val="00154C48"/>
    <w:rsid w:val="001571DD"/>
    <w:rsid w:val="0016122B"/>
    <w:rsid w:val="0016150C"/>
    <w:rsid w:val="00161C3C"/>
    <w:rsid w:val="00167B8A"/>
    <w:rsid w:val="00182191"/>
    <w:rsid w:val="00193D4D"/>
    <w:rsid w:val="00194FEE"/>
    <w:rsid w:val="00195C8E"/>
    <w:rsid w:val="001A3710"/>
    <w:rsid w:val="001A4F6A"/>
    <w:rsid w:val="001A588C"/>
    <w:rsid w:val="001B0671"/>
    <w:rsid w:val="001B0701"/>
    <w:rsid w:val="001B3F15"/>
    <w:rsid w:val="001B40A4"/>
    <w:rsid w:val="001B4131"/>
    <w:rsid w:val="001C54F5"/>
    <w:rsid w:val="001D051E"/>
    <w:rsid w:val="001E5495"/>
    <w:rsid w:val="00203578"/>
    <w:rsid w:val="00203A59"/>
    <w:rsid w:val="0020746A"/>
    <w:rsid w:val="002110B5"/>
    <w:rsid w:val="00215E7B"/>
    <w:rsid w:val="00223C33"/>
    <w:rsid w:val="00224C8B"/>
    <w:rsid w:val="00225BAA"/>
    <w:rsid w:val="00234B95"/>
    <w:rsid w:val="00234CD6"/>
    <w:rsid w:val="00236B27"/>
    <w:rsid w:val="002371DB"/>
    <w:rsid w:val="00257267"/>
    <w:rsid w:val="00257487"/>
    <w:rsid w:val="00260760"/>
    <w:rsid w:val="00261304"/>
    <w:rsid w:val="002702FA"/>
    <w:rsid w:val="00271096"/>
    <w:rsid w:val="002818D9"/>
    <w:rsid w:val="002B7687"/>
    <w:rsid w:val="002C78C7"/>
    <w:rsid w:val="002D17BE"/>
    <w:rsid w:val="002D2EF7"/>
    <w:rsid w:val="002E4097"/>
    <w:rsid w:val="002E4B1E"/>
    <w:rsid w:val="002F576B"/>
    <w:rsid w:val="002F5D23"/>
    <w:rsid w:val="003050D9"/>
    <w:rsid w:val="0030720D"/>
    <w:rsid w:val="00315D9E"/>
    <w:rsid w:val="00315F5E"/>
    <w:rsid w:val="003169E5"/>
    <w:rsid w:val="00323A2A"/>
    <w:rsid w:val="00325808"/>
    <w:rsid w:val="00327A50"/>
    <w:rsid w:val="00333674"/>
    <w:rsid w:val="00344DDF"/>
    <w:rsid w:val="00356670"/>
    <w:rsid w:val="00356A40"/>
    <w:rsid w:val="00363817"/>
    <w:rsid w:val="00390C1B"/>
    <w:rsid w:val="00395CAF"/>
    <w:rsid w:val="003978F4"/>
    <w:rsid w:val="00397A08"/>
    <w:rsid w:val="003A058E"/>
    <w:rsid w:val="003A6D98"/>
    <w:rsid w:val="003B226C"/>
    <w:rsid w:val="003C2423"/>
    <w:rsid w:val="003E6A19"/>
    <w:rsid w:val="003E76F1"/>
    <w:rsid w:val="003F4C2E"/>
    <w:rsid w:val="00410FA7"/>
    <w:rsid w:val="004309D3"/>
    <w:rsid w:val="00436F56"/>
    <w:rsid w:val="00447188"/>
    <w:rsid w:val="004607C4"/>
    <w:rsid w:val="00464CD3"/>
    <w:rsid w:val="00476BB2"/>
    <w:rsid w:val="00483447"/>
    <w:rsid w:val="00491BB0"/>
    <w:rsid w:val="00492C27"/>
    <w:rsid w:val="00493392"/>
    <w:rsid w:val="00494BF1"/>
    <w:rsid w:val="00495FD9"/>
    <w:rsid w:val="004A375A"/>
    <w:rsid w:val="004C108A"/>
    <w:rsid w:val="004D001E"/>
    <w:rsid w:val="004D1BD3"/>
    <w:rsid w:val="004E51F4"/>
    <w:rsid w:val="004E7249"/>
    <w:rsid w:val="004E77F7"/>
    <w:rsid w:val="004E7C7E"/>
    <w:rsid w:val="004F1D5B"/>
    <w:rsid w:val="005062E0"/>
    <w:rsid w:val="00525386"/>
    <w:rsid w:val="00544718"/>
    <w:rsid w:val="005453B2"/>
    <w:rsid w:val="00547EEE"/>
    <w:rsid w:val="005531D0"/>
    <w:rsid w:val="00560D8D"/>
    <w:rsid w:val="005800EE"/>
    <w:rsid w:val="00584609"/>
    <w:rsid w:val="005A2A2C"/>
    <w:rsid w:val="005A62D4"/>
    <w:rsid w:val="005C0AA1"/>
    <w:rsid w:val="005C434B"/>
    <w:rsid w:val="005C585F"/>
    <w:rsid w:val="005D6A17"/>
    <w:rsid w:val="005D7050"/>
    <w:rsid w:val="005D7AD3"/>
    <w:rsid w:val="005E07F5"/>
    <w:rsid w:val="005E08B9"/>
    <w:rsid w:val="005E128B"/>
    <w:rsid w:val="005E408E"/>
    <w:rsid w:val="005E48F3"/>
    <w:rsid w:val="005F0C3A"/>
    <w:rsid w:val="005F7147"/>
    <w:rsid w:val="006036CB"/>
    <w:rsid w:val="00603FC0"/>
    <w:rsid w:val="0061191E"/>
    <w:rsid w:val="006153B9"/>
    <w:rsid w:val="00637B03"/>
    <w:rsid w:val="00641A95"/>
    <w:rsid w:val="006454BF"/>
    <w:rsid w:val="00666BCE"/>
    <w:rsid w:val="00690990"/>
    <w:rsid w:val="00692D2D"/>
    <w:rsid w:val="006951F5"/>
    <w:rsid w:val="006978D9"/>
    <w:rsid w:val="006B1546"/>
    <w:rsid w:val="006B1CF1"/>
    <w:rsid w:val="006B75B6"/>
    <w:rsid w:val="006D5359"/>
    <w:rsid w:val="006D55FE"/>
    <w:rsid w:val="006D6678"/>
    <w:rsid w:val="006F15A8"/>
    <w:rsid w:val="006F184A"/>
    <w:rsid w:val="006F7A30"/>
    <w:rsid w:val="00702F56"/>
    <w:rsid w:val="0070772F"/>
    <w:rsid w:val="007257DE"/>
    <w:rsid w:val="00727A30"/>
    <w:rsid w:val="00735D5C"/>
    <w:rsid w:val="00755350"/>
    <w:rsid w:val="007646EE"/>
    <w:rsid w:val="00770CE6"/>
    <w:rsid w:val="00772CAF"/>
    <w:rsid w:val="00782073"/>
    <w:rsid w:val="00796302"/>
    <w:rsid w:val="007A0E4D"/>
    <w:rsid w:val="007A6509"/>
    <w:rsid w:val="007B0418"/>
    <w:rsid w:val="007B1713"/>
    <w:rsid w:val="007C173A"/>
    <w:rsid w:val="007C6011"/>
    <w:rsid w:val="007D4619"/>
    <w:rsid w:val="007D4AF7"/>
    <w:rsid w:val="007D7D15"/>
    <w:rsid w:val="007F28B3"/>
    <w:rsid w:val="008010E2"/>
    <w:rsid w:val="00801C28"/>
    <w:rsid w:val="00807FD0"/>
    <w:rsid w:val="008109C8"/>
    <w:rsid w:val="00826608"/>
    <w:rsid w:val="008355B2"/>
    <w:rsid w:val="00835706"/>
    <w:rsid w:val="008422BF"/>
    <w:rsid w:val="00842B9F"/>
    <w:rsid w:val="0084672B"/>
    <w:rsid w:val="008501EE"/>
    <w:rsid w:val="00851291"/>
    <w:rsid w:val="00854557"/>
    <w:rsid w:val="00854945"/>
    <w:rsid w:val="00855476"/>
    <w:rsid w:val="00856306"/>
    <w:rsid w:val="00856800"/>
    <w:rsid w:val="00865F5B"/>
    <w:rsid w:val="0086754D"/>
    <w:rsid w:val="00867BA5"/>
    <w:rsid w:val="008768BB"/>
    <w:rsid w:val="00881244"/>
    <w:rsid w:val="00883C0F"/>
    <w:rsid w:val="008A1636"/>
    <w:rsid w:val="008A3408"/>
    <w:rsid w:val="008A7B34"/>
    <w:rsid w:val="008B0872"/>
    <w:rsid w:val="008B4A45"/>
    <w:rsid w:val="008C588C"/>
    <w:rsid w:val="008D2DB3"/>
    <w:rsid w:val="008E14E8"/>
    <w:rsid w:val="008E3BDA"/>
    <w:rsid w:val="008E494A"/>
    <w:rsid w:val="008F1023"/>
    <w:rsid w:val="00904425"/>
    <w:rsid w:val="00904A27"/>
    <w:rsid w:val="00904F07"/>
    <w:rsid w:val="00935896"/>
    <w:rsid w:val="00941438"/>
    <w:rsid w:val="009414D0"/>
    <w:rsid w:val="00943AA7"/>
    <w:rsid w:val="00944ED0"/>
    <w:rsid w:val="0095092F"/>
    <w:rsid w:val="00964AC6"/>
    <w:rsid w:val="00973CC5"/>
    <w:rsid w:val="00974D1F"/>
    <w:rsid w:val="009933DC"/>
    <w:rsid w:val="009A2E2C"/>
    <w:rsid w:val="009B3F6E"/>
    <w:rsid w:val="00A0590A"/>
    <w:rsid w:val="00A23FFA"/>
    <w:rsid w:val="00A24DC4"/>
    <w:rsid w:val="00A25FD3"/>
    <w:rsid w:val="00A26C96"/>
    <w:rsid w:val="00A40667"/>
    <w:rsid w:val="00A42664"/>
    <w:rsid w:val="00A46277"/>
    <w:rsid w:val="00A517D0"/>
    <w:rsid w:val="00A54773"/>
    <w:rsid w:val="00A774A9"/>
    <w:rsid w:val="00A805AF"/>
    <w:rsid w:val="00A866D7"/>
    <w:rsid w:val="00A94457"/>
    <w:rsid w:val="00AA2AA8"/>
    <w:rsid w:val="00AA45F0"/>
    <w:rsid w:val="00AA4ED5"/>
    <w:rsid w:val="00AA67DB"/>
    <w:rsid w:val="00AB5463"/>
    <w:rsid w:val="00AB7D0C"/>
    <w:rsid w:val="00AC0991"/>
    <w:rsid w:val="00AC469B"/>
    <w:rsid w:val="00AC72A5"/>
    <w:rsid w:val="00AD3EBD"/>
    <w:rsid w:val="00AD4016"/>
    <w:rsid w:val="00AD6FB2"/>
    <w:rsid w:val="00AE10A9"/>
    <w:rsid w:val="00AF152E"/>
    <w:rsid w:val="00B011A8"/>
    <w:rsid w:val="00B12E72"/>
    <w:rsid w:val="00B1672B"/>
    <w:rsid w:val="00B342C3"/>
    <w:rsid w:val="00B34A6F"/>
    <w:rsid w:val="00B42743"/>
    <w:rsid w:val="00B478FB"/>
    <w:rsid w:val="00B504F7"/>
    <w:rsid w:val="00B559F1"/>
    <w:rsid w:val="00B61D55"/>
    <w:rsid w:val="00B6217D"/>
    <w:rsid w:val="00B648BA"/>
    <w:rsid w:val="00B71C46"/>
    <w:rsid w:val="00B72168"/>
    <w:rsid w:val="00B73EE5"/>
    <w:rsid w:val="00B74656"/>
    <w:rsid w:val="00B751CE"/>
    <w:rsid w:val="00B76C99"/>
    <w:rsid w:val="00B77E9C"/>
    <w:rsid w:val="00B91ADC"/>
    <w:rsid w:val="00B966F0"/>
    <w:rsid w:val="00BC06B5"/>
    <w:rsid w:val="00BC3238"/>
    <w:rsid w:val="00BD164F"/>
    <w:rsid w:val="00BD3F6A"/>
    <w:rsid w:val="00BD77CE"/>
    <w:rsid w:val="00BE7B1B"/>
    <w:rsid w:val="00BF1432"/>
    <w:rsid w:val="00BF5344"/>
    <w:rsid w:val="00C051FD"/>
    <w:rsid w:val="00C12840"/>
    <w:rsid w:val="00C12BAA"/>
    <w:rsid w:val="00C20C1D"/>
    <w:rsid w:val="00C22638"/>
    <w:rsid w:val="00C46267"/>
    <w:rsid w:val="00C502F4"/>
    <w:rsid w:val="00C51F5A"/>
    <w:rsid w:val="00C6034F"/>
    <w:rsid w:val="00C62E77"/>
    <w:rsid w:val="00C70012"/>
    <w:rsid w:val="00C95442"/>
    <w:rsid w:val="00CA1A14"/>
    <w:rsid w:val="00CA764A"/>
    <w:rsid w:val="00CA7D56"/>
    <w:rsid w:val="00CC2525"/>
    <w:rsid w:val="00CC3517"/>
    <w:rsid w:val="00CD1228"/>
    <w:rsid w:val="00CD27A6"/>
    <w:rsid w:val="00CE7A79"/>
    <w:rsid w:val="00CE7AF8"/>
    <w:rsid w:val="00CF172D"/>
    <w:rsid w:val="00CF49E8"/>
    <w:rsid w:val="00D11122"/>
    <w:rsid w:val="00D16F2F"/>
    <w:rsid w:val="00D30259"/>
    <w:rsid w:val="00D52DB6"/>
    <w:rsid w:val="00D5622B"/>
    <w:rsid w:val="00D578BC"/>
    <w:rsid w:val="00D67FA9"/>
    <w:rsid w:val="00D727B8"/>
    <w:rsid w:val="00D73582"/>
    <w:rsid w:val="00D81C82"/>
    <w:rsid w:val="00D918E3"/>
    <w:rsid w:val="00D92582"/>
    <w:rsid w:val="00D93C77"/>
    <w:rsid w:val="00D94292"/>
    <w:rsid w:val="00D96BB1"/>
    <w:rsid w:val="00DC3649"/>
    <w:rsid w:val="00DD14C4"/>
    <w:rsid w:val="00DD3071"/>
    <w:rsid w:val="00DF05BD"/>
    <w:rsid w:val="00E13F12"/>
    <w:rsid w:val="00E1440C"/>
    <w:rsid w:val="00E14E08"/>
    <w:rsid w:val="00E165B4"/>
    <w:rsid w:val="00E3551D"/>
    <w:rsid w:val="00E36737"/>
    <w:rsid w:val="00E43BC7"/>
    <w:rsid w:val="00E43DFC"/>
    <w:rsid w:val="00E64D89"/>
    <w:rsid w:val="00E6718C"/>
    <w:rsid w:val="00E67FCD"/>
    <w:rsid w:val="00E73142"/>
    <w:rsid w:val="00E74D52"/>
    <w:rsid w:val="00E9228B"/>
    <w:rsid w:val="00E956D1"/>
    <w:rsid w:val="00E961E8"/>
    <w:rsid w:val="00EA3739"/>
    <w:rsid w:val="00EA468B"/>
    <w:rsid w:val="00EB0204"/>
    <w:rsid w:val="00EB5AA9"/>
    <w:rsid w:val="00EC033E"/>
    <w:rsid w:val="00EC31AE"/>
    <w:rsid w:val="00ED0D6D"/>
    <w:rsid w:val="00ED2BD7"/>
    <w:rsid w:val="00EE381E"/>
    <w:rsid w:val="00EE3F24"/>
    <w:rsid w:val="00EE4284"/>
    <w:rsid w:val="00EE4F46"/>
    <w:rsid w:val="00EE5B88"/>
    <w:rsid w:val="00EF7C3E"/>
    <w:rsid w:val="00F10C55"/>
    <w:rsid w:val="00F14082"/>
    <w:rsid w:val="00F1465E"/>
    <w:rsid w:val="00F21A9F"/>
    <w:rsid w:val="00F30E58"/>
    <w:rsid w:val="00F35726"/>
    <w:rsid w:val="00F37AB7"/>
    <w:rsid w:val="00F4700E"/>
    <w:rsid w:val="00F6177F"/>
    <w:rsid w:val="00F737F5"/>
    <w:rsid w:val="00F76D26"/>
    <w:rsid w:val="00F851C3"/>
    <w:rsid w:val="00F87F44"/>
    <w:rsid w:val="00F92F4B"/>
    <w:rsid w:val="00F9584D"/>
    <w:rsid w:val="00F96A2A"/>
    <w:rsid w:val="00FA11C3"/>
    <w:rsid w:val="00FB00D2"/>
    <w:rsid w:val="00FB77DD"/>
    <w:rsid w:val="00FC314E"/>
    <w:rsid w:val="00FD01DF"/>
    <w:rsid w:val="00FD5B09"/>
    <w:rsid w:val="00FD5EE0"/>
    <w:rsid w:val="00FE1A1A"/>
    <w:rsid w:val="00FF1083"/>
    <w:rsid w:val="00FF5CCC"/>
    <w:rsid w:val="00FF5DD6"/>
    <w:rsid w:val="0EE1D454"/>
    <w:rsid w:val="1950CC42"/>
    <w:rsid w:val="6AF0FC14"/>
    <w:rsid w:val="6DD2859E"/>
    <w:rsid w:val="7EDFB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99342EC"/>
  <w15:chartTrackingRefBased/>
  <w15:docId w15:val="{38F375AE-8C13-4C8A-AF1C-DB9921C3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7C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7C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00" w:after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color w:val="000000"/>
      <w:sz w:val="24"/>
      <w:szCs w:val="2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 w:hint="default"/>
      <w:color w:val="000000"/>
      <w:sz w:val="20"/>
      <w:szCs w:val="22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WW-DefaultParagraphFont1"/>
  </w:style>
  <w:style w:type="character" w:customStyle="1" w:styleId="Heading4Char">
    <w:name w:val="Heading 4 Char"/>
    <w:rPr>
      <w:b/>
      <w:bCs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HeaderChar">
    <w:name w:val="Header Char"/>
    <w:rPr>
      <w:rFonts w:ascii="Arial" w:hAnsi="Arial" w:cs="Arial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  <w:color w:val="000000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customStyle="1" w:styleId="Caption1">
    <w:name w:val="Caption1"/>
    <w:basedOn w:val="Normal"/>
    <w:pPr>
      <w:suppressLineNumbers/>
      <w:spacing w:before="120" w:after="120" w:line="276" w:lineRule="auto"/>
    </w:pPr>
    <w:rPr>
      <w:rFonts w:ascii="Calibri" w:hAnsi="Calibri" w:cs="Calibri"/>
      <w:i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suppressAutoHyphens/>
      <w:spacing w:line="100" w:lineRule="atLeast"/>
    </w:pPr>
    <w:rPr>
      <w:rFonts w:ascii="Calibri" w:hAnsi="Calibri" w:cs="Calibri"/>
      <w:kern w:val="1"/>
      <w:sz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Framecontents">
    <w:name w:val="Frame contents"/>
    <w:basedOn w:val="BodyText"/>
  </w:style>
  <w:style w:type="character" w:styleId="CommentReference">
    <w:name w:val="annotation reference"/>
    <w:uiPriority w:val="99"/>
    <w:semiHidden/>
    <w:unhideWhenUsed/>
    <w:rsid w:val="00B47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8F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478FB"/>
    <w:rPr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8F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478FB"/>
    <w:rPr>
      <w:b/>
      <w:bCs/>
      <w:kern w:val="1"/>
      <w:lang w:eastAsia="ar-SA"/>
    </w:rPr>
  </w:style>
  <w:style w:type="character" w:customStyle="1" w:styleId="Heading1Char">
    <w:name w:val="Heading 1 Char"/>
    <w:link w:val="Heading1"/>
    <w:uiPriority w:val="9"/>
    <w:rsid w:val="00BD77CE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link w:val="Heading2"/>
    <w:uiPriority w:val="9"/>
    <w:semiHidden/>
    <w:rsid w:val="00BD77CE"/>
    <w:rPr>
      <w:rFonts w:ascii="Calibri Light" w:eastAsia="Times New Roman" w:hAnsi="Calibri Light" w:cs="Times New Roman"/>
      <w:b/>
      <w:bCs/>
      <w:i/>
      <w:iCs/>
      <w:kern w:val="1"/>
      <w:sz w:val="28"/>
      <w:szCs w:val="28"/>
      <w:lang w:eastAsia="ar-SA"/>
    </w:rPr>
  </w:style>
  <w:style w:type="paragraph" w:customStyle="1" w:styleId="Advanced">
    <w:name w:val="Advanced"/>
    <w:basedOn w:val="Normal"/>
    <w:rsid w:val="005531D0"/>
    <w:pPr>
      <w:numPr>
        <w:numId w:val="2"/>
      </w:numPr>
      <w:suppressAutoHyphens w:val="0"/>
    </w:pPr>
    <w:rPr>
      <w:rFonts w:ascii="Verdana" w:hAnsi="Verdana" w:cs="Arial"/>
      <w:kern w:val="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6034F"/>
    <w:rPr>
      <w:kern w:val="1"/>
      <w:sz w:val="24"/>
      <w:szCs w:val="24"/>
      <w:lang w:eastAsia="ar-SA"/>
    </w:rPr>
  </w:style>
  <w:style w:type="paragraph" w:customStyle="1" w:styleId="m5976566611027776103gmail-msonormal">
    <w:name w:val="m_5976566611027776103gmail-msonormal"/>
    <w:basedOn w:val="Normal"/>
    <w:rsid w:val="001D051E"/>
    <w:pPr>
      <w:suppressAutoHyphens w:val="0"/>
      <w:spacing w:before="100" w:beforeAutospacing="1" w:after="100" w:afterAutospacing="1"/>
    </w:pPr>
    <w:rPr>
      <w:kern w:val="0"/>
      <w:lang w:eastAsia="en-US"/>
    </w:rPr>
  </w:style>
  <w:style w:type="character" w:customStyle="1" w:styleId="m-775579957648619397apple-tab-span">
    <w:name w:val="m_-775579957648619397apple-tab-span"/>
    <w:basedOn w:val="DefaultParagraphFont"/>
    <w:rsid w:val="00F35726"/>
  </w:style>
  <w:style w:type="character" w:customStyle="1" w:styleId="m4955000671127817278apple-tab-span">
    <w:name w:val="m_4955000671127817278apple-tab-span"/>
    <w:basedOn w:val="DefaultParagraphFont"/>
    <w:rsid w:val="00F35726"/>
  </w:style>
  <w:style w:type="character" w:customStyle="1" w:styleId="m6013307112447594037apple-tab-span">
    <w:name w:val="m_6013307112447594037apple-tab-span"/>
    <w:basedOn w:val="DefaultParagraphFont"/>
    <w:rsid w:val="0011372F"/>
  </w:style>
  <w:style w:type="paragraph" w:styleId="NormalWeb">
    <w:name w:val="Normal (Web)"/>
    <w:basedOn w:val="Normal"/>
    <w:uiPriority w:val="99"/>
    <w:semiHidden/>
    <w:unhideWhenUsed/>
    <w:rsid w:val="00E36737"/>
    <w:pPr>
      <w:suppressAutoHyphens w:val="0"/>
      <w:spacing w:before="100" w:beforeAutospacing="1" w:after="100" w:afterAutospacing="1"/>
    </w:pPr>
    <w:rPr>
      <w:kern w:val="0"/>
      <w:lang w:eastAsia="en-US"/>
    </w:rPr>
  </w:style>
  <w:style w:type="paragraph" w:customStyle="1" w:styleId="p3">
    <w:name w:val="p3"/>
    <w:basedOn w:val="Normal"/>
    <w:rsid w:val="007A0E4D"/>
    <w:pPr>
      <w:tabs>
        <w:tab w:val="left" w:pos="720"/>
      </w:tabs>
      <w:suppressAutoHyphens w:val="0"/>
      <w:autoSpaceDE w:val="0"/>
      <w:autoSpaceDN w:val="0"/>
      <w:spacing w:line="240" w:lineRule="atLeast"/>
      <w:jc w:val="both"/>
    </w:pPr>
    <w:rPr>
      <w:rFonts w:ascii="Chicago" w:hAnsi="Chicago"/>
      <w:kern w:val="0"/>
      <w:sz w:val="20"/>
      <w:lang w:eastAsia="en-US"/>
    </w:rPr>
  </w:style>
  <w:style w:type="paragraph" w:customStyle="1" w:styleId="DutiesBulleted">
    <w:name w:val="Duties Bulleted"/>
    <w:basedOn w:val="Normal"/>
    <w:rsid w:val="007A0E4D"/>
    <w:pPr>
      <w:numPr>
        <w:numId w:val="10"/>
      </w:numPr>
      <w:suppressAutoHyphens w:val="0"/>
      <w:jc w:val="both"/>
    </w:pPr>
    <w:rPr>
      <w:color w:val="000000"/>
      <w:kern w:val="0"/>
      <w:sz w:val="20"/>
      <w:szCs w:val="20"/>
      <w:lang w:eastAsia="en-US"/>
    </w:rPr>
  </w:style>
  <w:style w:type="character" w:styleId="Mention">
    <w:name w:val="Mention"/>
    <w:basedOn w:val="DefaultParagraphFont"/>
    <w:uiPriority w:val="99"/>
    <w:semiHidden/>
    <w:unhideWhenUsed/>
    <w:rsid w:val="00D81C82"/>
    <w:rPr>
      <w:color w:val="2B579A"/>
      <w:shd w:val="clear" w:color="auto" w:fill="E6E6E6"/>
    </w:rPr>
  </w:style>
  <w:style w:type="character" w:customStyle="1" w:styleId="summary">
    <w:name w:val="summary"/>
    <w:basedOn w:val="DefaultParagraphFont"/>
    <w:rsid w:val="0030720D"/>
  </w:style>
  <w:style w:type="character" w:styleId="UnresolvedMention">
    <w:name w:val="Unresolved Mention"/>
    <w:basedOn w:val="DefaultParagraphFont"/>
    <w:uiPriority w:val="99"/>
    <w:semiHidden/>
    <w:unhideWhenUsed/>
    <w:rsid w:val="00052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benezer.hailu@ndeverstech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8AF91EC43D54D92AA401B18F3F14F" ma:contentTypeVersion="0" ma:contentTypeDescription="Create a new document." ma:contentTypeScope="" ma:versionID="7a67d1e235c38dc8861bd76fbdbc34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03a5131f1048f36a289e5d091d3dc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4F808F-4745-4DCD-A7A6-FBABC360B621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BA4DA15-58E0-4D56-A7FF-8CB32E2EFB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040935-65EC-4AB9-98FD-32651DE41B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E86649-0280-4A3D-A9BD-EC3C6D5DD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697</Words>
  <Characters>3973</Characters>
  <Application>Microsoft Office Word</Application>
  <DocSecurity>0</DocSecurity>
  <Lines>33</Lines>
  <Paragraphs>9</Paragraphs>
  <ScaleCrop>false</ScaleCrop>
  <Company>Hewlett-Packard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Production Designer</dc:title>
  <dc:subject/>
  <dc:creator>Ebenezer Hailu</dc:creator>
  <cp:keywords/>
  <cp:lastModifiedBy>Jay  Lucas</cp:lastModifiedBy>
  <cp:revision>5</cp:revision>
  <cp:lastPrinted>2016-08-18T15:47:00Z</cp:lastPrinted>
  <dcterms:created xsi:type="dcterms:W3CDTF">2022-09-19T15:09:00Z</dcterms:created>
  <dcterms:modified xsi:type="dcterms:W3CDTF">2022-09-30T14:02:00Z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0x0101005E58AF91EC43D54D92AA401B18F3F14F</vt:lpwstr>
  </property>
</Properties>
</file>